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939FE" w14:textId="77777777" w:rsidR="00D2312D" w:rsidRPr="008C2396" w:rsidRDefault="00D2312D" w:rsidP="005B4AD5">
      <w:pPr>
        <w:rPr>
          <w:rFonts w:ascii="Arial" w:hAnsi="Arial" w:cs="Arial"/>
          <w:b/>
          <w:sz w:val="28"/>
          <w:szCs w:val="28"/>
        </w:rPr>
      </w:pPr>
    </w:p>
    <w:p w14:paraId="1B428E08" w14:textId="77777777" w:rsidR="006E33C2" w:rsidRPr="008C2396" w:rsidRDefault="006E33C2" w:rsidP="0050044E">
      <w:pPr>
        <w:pStyle w:val="Ttulo1"/>
        <w:rPr>
          <w:rFonts w:cs="Arial"/>
        </w:rPr>
      </w:pPr>
      <w:bookmarkStart w:id="0" w:name="_Toc532221774"/>
      <w:r w:rsidRPr="008C2396">
        <w:rPr>
          <w:rFonts w:cs="Arial"/>
        </w:rPr>
        <w:t xml:space="preserve">DESCRIPCION GENERAL DEL </w:t>
      </w:r>
      <w:r w:rsidR="0070100F" w:rsidRPr="008C2396">
        <w:rPr>
          <w:rFonts w:cs="Arial"/>
        </w:rPr>
        <w:t>REQUERIMIENTO</w:t>
      </w:r>
      <w:bookmarkEnd w:id="0"/>
    </w:p>
    <w:p w14:paraId="634F8AB1" w14:textId="77777777" w:rsidR="006E33C2" w:rsidRPr="008C2396" w:rsidRDefault="006E33C2" w:rsidP="006E33C2">
      <w:pPr>
        <w:ind w:left="720"/>
        <w:rPr>
          <w:rFonts w:ascii="Arial" w:hAnsi="Arial" w:cs="Arial"/>
          <w:b/>
          <w:sz w:val="28"/>
          <w:szCs w:val="28"/>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3F51CC" w:rsidRPr="008C2396" w14:paraId="729D103D" w14:textId="77777777" w:rsidTr="00DB73D5">
        <w:trPr>
          <w:trHeight w:val="522"/>
        </w:trPr>
        <w:tc>
          <w:tcPr>
            <w:tcW w:w="3406" w:type="dxa"/>
            <w:shd w:val="clear" w:color="auto" w:fill="A50021"/>
            <w:vAlign w:val="center"/>
          </w:tcPr>
          <w:p w14:paraId="7D889492" w14:textId="77777777" w:rsidR="003F51CC" w:rsidRPr="008C2396" w:rsidRDefault="003F51CC"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PROYECTO</w:t>
            </w:r>
          </w:p>
        </w:tc>
        <w:tc>
          <w:tcPr>
            <w:tcW w:w="6951" w:type="dxa"/>
            <w:shd w:val="clear" w:color="auto" w:fill="FFFFFF"/>
            <w:vAlign w:val="center"/>
          </w:tcPr>
          <w:p w14:paraId="7BB890EF" w14:textId="77777777" w:rsidR="003F51CC" w:rsidRPr="008C2396" w:rsidRDefault="008B781E" w:rsidP="0031230D">
            <w:pPr>
              <w:rPr>
                <w:rFonts w:ascii="Arial" w:hAnsi="Arial" w:cs="Arial"/>
                <w:color w:val="A6A6A6"/>
                <w:sz w:val="22"/>
                <w:szCs w:val="22"/>
              </w:rPr>
            </w:pPr>
            <w:proofErr w:type="spellStart"/>
            <w:r>
              <w:rPr>
                <w:rFonts w:ascii="Arial" w:hAnsi="Arial" w:cs="Arial"/>
                <w:color w:val="A6A6A6"/>
                <w:sz w:val="22"/>
                <w:szCs w:val="22"/>
              </w:rPr>
              <w:t>Abogabot</w:t>
            </w:r>
            <w:proofErr w:type="spellEnd"/>
          </w:p>
        </w:tc>
      </w:tr>
      <w:tr w:rsidR="00DB73D5" w:rsidRPr="008C2396" w14:paraId="6D547513" w14:textId="77777777" w:rsidTr="00DB73D5">
        <w:trPr>
          <w:trHeight w:val="522"/>
        </w:trPr>
        <w:tc>
          <w:tcPr>
            <w:tcW w:w="3406" w:type="dxa"/>
            <w:shd w:val="clear" w:color="auto" w:fill="A50021"/>
            <w:vAlign w:val="center"/>
          </w:tcPr>
          <w:p w14:paraId="0E84F843"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 xml:space="preserve">Nombre </w:t>
            </w:r>
            <w:r w:rsidR="00F50C01" w:rsidRPr="008C2396">
              <w:rPr>
                <w:rFonts w:ascii="Arial" w:eastAsia="Cambria" w:hAnsi="Arial" w:cs="Arial"/>
                <w:b/>
                <w:color w:val="FFFFFF"/>
                <w:sz w:val="22"/>
                <w:szCs w:val="22"/>
                <w:lang w:val="es-ES_tradnl" w:eastAsia="en-US"/>
              </w:rPr>
              <w:t>Requerimiento</w:t>
            </w:r>
            <w:r w:rsidRPr="008C2396">
              <w:rPr>
                <w:rFonts w:ascii="Arial" w:eastAsia="Cambria" w:hAnsi="Arial" w:cs="Arial"/>
                <w:b/>
                <w:color w:val="FFFFFF"/>
                <w:sz w:val="22"/>
                <w:szCs w:val="22"/>
                <w:lang w:val="es-ES_tradnl" w:eastAsia="en-US"/>
              </w:rPr>
              <w:t>:</w:t>
            </w:r>
          </w:p>
        </w:tc>
        <w:tc>
          <w:tcPr>
            <w:tcW w:w="6951" w:type="dxa"/>
            <w:shd w:val="clear" w:color="auto" w:fill="FFFFFF"/>
            <w:vAlign w:val="center"/>
          </w:tcPr>
          <w:p w14:paraId="1E34DECF" w14:textId="0ADC2C85" w:rsidR="006E33C2" w:rsidRPr="008C2396" w:rsidRDefault="001E5C00" w:rsidP="0031230D">
            <w:pPr>
              <w:rPr>
                <w:rFonts w:ascii="Arial" w:hAnsi="Arial" w:cs="Arial"/>
                <w:color w:val="A6A6A6"/>
                <w:sz w:val="22"/>
                <w:szCs w:val="22"/>
              </w:rPr>
            </w:pPr>
            <w:r>
              <w:rPr>
                <w:rFonts w:ascii="Arial" w:hAnsi="Arial" w:cs="Arial"/>
                <w:color w:val="A6A6A6"/>
                <w:sz w:val="22"/>
                <w:szCs w:val="22"/>
              </w:rPr>
              <w:t>Página</w:t>
            </w:r>
            <w:r w:rsidR="008B781E">
              <w:rPr>
                <w:rFonts w:ascii="Arial" w:hAnsi="Arial" w:cs="Arial"/>
                <w:color w:val="A6A6A6"/>
                <w:sz w:val="22"/>
                <w:szCs w:val="22"/>
              </w:rPr>
              <w:t xml:space="preserve"> web para gestión de </w:t>
            </w:r>
            <w:r>
              <w:rPr>
                <w:rFonts w:ascii="Arial" w:hAnsi="Arial" w:cs="Arial"/>
                <w:color w:val="A6A6A6"/>
                <w:sz w:val="22"/>
                <w:szCs w:val="22"/>
              </w:rPr>
              <w:t>trámites</w:t>
            </w:r>
            <w:r w:rsidR="008B781E">
              <w:rPr>
                <w:rFonts w:ascii="Arial" w:hAnsi="Arial" w:cs="Arial"/>
                <w:color w:val="A6A6A6"/>
                <w:sz w:val="22"/>
                <w:szCs w:val="22"/>
              </w:rPr>
              <w:t xml:space="preserve"> legales</w:t>
            </w:r>
          </w:p>
        </w:tc>
      </w:tr>
      <w:tr w:rsidR="006E33C2" w:rsidRPr="008C2396" w14:paraId="6185C97A" w14:textId="77777777" w:rsidTr="00DB73D5">
        <w:trPr>
          <w:trHeight w:val="343"/>
        </w:trPr>
        <w:tc>
          <w:tcPr>
            <w:tcW w:w="3406" w:type="dxa"/>
            <w:shd w:val="clear" w:color="auto" w:fill="A50021"/>
            <w:vAlign w:val="center"/>
          </w:tcPr>
          <w:p w14:paraId="5C1C5DDA"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47494917" w14:textId="61E6081D" w:rsidR="006E33C2" w:rsidRPr="008C2396" w:rsidRDefault="008B781E" w:rsidP="0031230D">
            <w:pPr>
              <w:rPr>
                <w:rFonts w:ascii="Arial" w:hAnsi="Arial" w:cs="Arial"/>
                <w:color w:val="A6A6A6"/>
                <w:sz w:val="22"/>
                <w:szCs w:val="22"/>
              </w:rPr>
            </w:pPr>
            <w:r>
              <w:rPr>
                <w:rFonts w:ascii="Arial" w:hAnsi="Arial" w:cs="Arial"/>
                <w:color w:val="A6A6A6"/>
                <w:sz w:val="22"/>
                <w:szCs w:val="22"/>
              </w:rPr>
              <w:t>23</w:t>
            </w:r>
            <w:r w:rsidR="006E33C2" w:rsidRPr="008C2396">
              <w:rPr>
                <w:rFonts w:ascii="Arial" w:hAnsi="Arial" w:cs="Arial"/>
                <w:color w:val="A6A6A6"/>
                <w:sz w:val="22"/>
                <w:szCs w:val="22"/>
              </w:rPr>
              <w:t>/</w:t>
            </w:r>
            <w:r>
              <w:rPr>
                <w:rFonts w:ascii="Arial" w:hAnsi="Arial" w:cs="Arial"/>
                <w:color w:val="A6A6A6"/>
                <w:sz w:val="22"/>
                <w:szCs w:val="22"/>
              </w:rPr>
              <w:t>02</w:t>
            </w:r>
            <w:r w:rsidR="00F30764">
              <w:rPr>
                <w:rFonts w:ascii="Arial" w:hAnsi="Arial" w:cs="Arial"/>
                <w:color w:val="A6A6A6"/>
                <w:sz w:val="22"/>
                <w:szCs w:val="22"/>
              </w:rPr>
              <w:t>/</w:t>
            </w:r>
            <w:r w:rsidR="006E33C2" w:rsidRPr="008C2396">
              <w:rPr>
                <w:rFonts w:ascii="Arial" w:hAnsi="Arial" w:cs="Arial"/>
                <w:color w:val="A6A6A6"/>
                <w:sz w:val="22"/>
                <w:szCs w:val="22"/>
              </w:rPr>
              <w:t>/</w:t>
            </w:r>
            <w:r>
              <w:rPr>
                <w:rFonts w:ascii="Arial" w:hAnsi="Arial" w:cs="Arial"/>
                <w:color w:val="A6A6A6"/>
                <w:sz w:val="22"/>
                <w:szCs w:val="22"/>
              </w:rPr>
              <w:t>2022</w:t>
            </w:r>
          </w:p>
        </w:tc>
      </w:tr>
      <w:tr w:rsidR="00DB73D5" w:rsidRPr="008C2396" w14:paraId="39BB1CB1" w14:textId="77777777" w:rsidTr="00FB43A7">
        <w:trPr>
          <w:trHeight w:val="437"/>
        </w:trPr>
        <w:tc>
          <w:tcPr>
            <w:tcW w:w="3406" w:type="dxa"/>
            <w:shd w:val="clear" w:color="auto" w:fill="A50021"/>
            <w:vAlign w:val="center"/>
          </w:tcPr>
          <w:p w14:paraId="648F2A28" w14:textId="77777777" w:rsidR="006E33C2" w:rsidRPr="008C2396" w:rsidRDefault="006E33C2" w:rsidP="00DB73D5">
            <w:pPr>
              <w:rPr>
                <w:rFonts w:ascii="Arial" w:hAnsi="Arial" w:cs="Arial"/>
                <w:b/>
                <w:sz w:val="22"/>
                <w:szCs w:val="22"/>
              </w:rPr>
            </w:pPr>
            <w:r w:rsidRPr="008C2396">
              <w:rPr>
                <w:rFonts w:ascii="Arial" w:hAnsi="Arial" w:cs="Arial"/>
                <w:b/>
                <w:sz w:val="22"/>
                <w:szCs w:val="22"/>
              </w:rPr>
              <w:t>Responsable</w:t>
            </w:r>
            <w:r w:rsidR="00F9609F" w:rsidRPr="008C2396">
              <w:rPr>
                <w:rFonts w:ascii="Arial" w:hAnsi="Arial" w:cs="Arial"/>
                <w:b/>
                <w:sz w:val="22"/>
                <w:szCs w:val="22"/>
              </w:rPr>
              <w:t xml:space="preserve">(s) </w:t>
            </w:r>
            <w:r w:rsidRPr="008C2396">
              <w:rPr>
                <w:rFonts w:ascii="Arial" w:hAnsi="Arial" w:cs="Arial"/>
                <w:b/>
                <w:sz w:val="22"/>
                <w:szCs w:val="22"/>
              </w:rPr>
              <w:t>Solicitud:</w:t>
            </w:r>
          </w:p>
        </w:tc>
        <w:tc>
          <w:tcPr>
            <w:tcW w:w="6951" w:type="dxa"/>
            <w:shd w:val="clear" w:color="auto" w:fill="auto"/>
            <w:vAlign w:val="center"/>
          </w:tcPr>
          <w:p w14:paraId="63511C64" w14:textId="77777777" w:rsidR="006E33C2" w:rsidRPr="008C2396" w:rsidRDefault="008B781E" w:rsidP="0031230D">
            <w:pPr>
              <w:rPr>
                <w:rFonts w:ascii="Arial" w:hAnsi="Arial" w:cs="Arial"/>
                <w:color w:val="A6A6A6"/>
                <w:sz w:val="22"/>
                <w:szCs w:val="22"/>
              </w:rPr>
            </w:pPr>
            <w:bookmarkStart w:id="1" w:name="_Hlk96644555"/>
            <w:r>
              <w:rPr>
                <w:rFonts w:ascii="Arial" w:hAnsi="Arial" w:cs="Arial"/>
                <w:color w:val="A6A6A6"/>
                <w:sz w:val="22"/>
                <w:szCs w:val="22"/>
              </w:rPr>
              <w:t>Fulanito Pérez López</w:t>
            </w:r>
            <w:bookmarkEnd w:id="1"/>
          </w:p>
        </w:tc>
      </w:tr>
      <w:tr w:rsidR="00DB73D5" w:rsidRPr="008C2396" w14:paraId="6D7DC638" w14:textId="77777777" w:rsidTr="00FB43A7">
        <w:trPr>
          <w:trHeight w:val="699"/>
        </w:trPr>
        <w:tc>
          <w:tcPr>
            <w:tcW w:w="3406" w:type="dxa"/>
            <w:shd w:val="clear" w:color="auto" w:fill="A50021"/>
            <w:vAlign w:val="center"/>
          </w:tcPr>
          <w:p w14:paraId="5A488F83" w14:textId="77777777" w:rsidR="006E33C2" w:rsidRPr="008C2396" w:rsidRDefault="006E33C2" w:rsidP="00DB73D5">
            <w:pPr>
              <w:rPr>
                <w:rFonts w:ascii="Arial" w:hAnsi="Arial" w:cs="Arial"/>
                <w:b/>
                <w:sz w:val="22"/>
                <w:szCs w:val="22"/>
              </w:rPr>
            </w:pPr>
            <w:r w:rsidRPr="008C2396">
              <w:rPr>
                <w:rFonts w:ascii="Arial" w:hAnsi="Arial" w:cs="Arial"/>
                <w:b/>
                <w:sz w:val="22"/>
                <w:szCs w:val="22"/>
              </w:rPr>
              <w:t>Dependencia</w:t>
            </w:r>
            <w:r w:rsidR="00F9609F" w:rsidRPr="008C2396">
              <w:rPr>
                <w:rFonts w:ascii="Arial" w:hAnsi="Arial" w:cs="Arial"/>
                <w:b/>
                <w:sz w:val="22"/>
                <w:szCs w:val="22"/>
              </w:rPr>
              <w:t>(s)</w:t>
            </w:r>
            <w:r w:rsidRPr="008C2396">
              <w:rPr>
                <w:rFonts w:ascii="Arial" w:hAnsi="Arial" w:cs="Arial"/>
                <w:b/>
                <w:sz w:val="22"/>
                <w:szCs w:val="22"/>
              </w:rPr>
              <w:t xml:space="preserve"> Solicitante:</w:t>
            </w:r>
          </w:p>
        </w:tc>
        <w:tc>
          <w:tcPr>
            <w:tcW w:w="6951" w:type="dxa"/>
            <w:shd w:val="clear" w:color="auto" w:fill="auto"/>
            <w:vAlign w:val="center"/>
          </w:tcPr>
          <w:p w14:paraId="2CB66CEF" w14:textId="77777777" w:rsidR="006E33C2" w:rsidRPr="008C2396" w:rsidRDefault="008B781E" w:rsidP="0031230D">
            <w:pPr>
              <w:rPr>
                <w:rFonts w:ascii="Arial" w:hAnsi="Arial" w:cs="Arial"/>
                <w:color w:val="A6A6A6"/>
                <w:sz w:val="22"/>
                <w:szCs w:val="22"/>
              </w:rPr>
            </w:pPr>
            <w:bookmarkStart w:id="2" w:name="_Hlk96644570"/>
            <w:r>
              <w:rPr>
                <w:rFonts w:ascii="Arial" w:hAnsi="Arial" w:cs="Arial"/>
                <w:color w:val="A6A6A6"/>
                <w:sz w:val="22"/>
                <w:szCs w:val="22"/>
              </w:rPr>
              <w:t>Área de Innovación y Tecnología</w:t>
            </w:r>
            <w:bookmarkEnd w:id="2"/>
          </w:p>
        </w:tc>
      </w:tr>
      <w:tr w:rsidR="006E33C2" w:rsidRPr="008C2396" w14:paraId="57E4C4FE" w14:textId="77777777" w:rsidTr="00FB43A7">
        <w:trPr>
          <w:trHeight w:val="837"/>
        </w:trPr>
        <w:tc>
          <w:tcPr>
            <w:tcW w:w="3406" w:type="dxa"/>
            <w:shd w:val="clear" w:color="auto" w:fill="A50021"/>
            <w:vAlign w:val="center"/>
          </w:tcPr>
          <w:p w14:paraId="0D2A316E" w14:textId="77777777" w:rsidR="006E33C2" w:rsidRPr="008C2396" w:rsidRDefault="006E33C2" w:rsidP="00DB73D5">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 xml:space="preserve">Funcional </w:t>
            </w:r>
            <w:r w:rsidR="00CD780B" w:rsidRPr="008C2396">
              <w:rPr>
                <w:rFonts w:ascii="Arial" w:hAnsi="Arial" w:cs="Arial"/>
                <w:b/>
                <w:sz w:val="22"/>
                <w:szCs w:val="22"/>
                <w:lang w:val="es-CO"/>
              </w:rPr>
              <w:t>designado por el equipo de desarrollo de software</w:t>
            </w:r>
            <w:r w:rsidRPr="008C2396">
              <w:rPr>
                <w:rFonts w:ascii="Arial" w:hAnsi="Arial" w:cs="Arial"/>
                <w:b/>
                <w:sz w:val="22"/>
                <w:szCs w:val="22"/>
                <w:lang w:val="es-CO"/>
              </w:rPr>
              <w:t>:</w:t>
            </w:r>
          </w:p>
        </w:tc>
        <w:tc>
          <w:tcPr>
            <w:tcW w:w="6951" w:type="dxa"/>
            <w:shd w:val="clear" w:color="auto" w:fill="auto"/>
            <w:vAlign w:val="center"/>
          </w:tcPr>
          <w:p w14:paraId="26B70FC5" w14:textId="77777777" w:rsidR="006E33C2" w:rsidRPr="008C2396" w:rsidRDefault="008B781E" w:rsidP="0031230D">
            <w:pPr>
              <w:rPr>
                <w:rFonts w:ascii="Arial" w:hAnsi="Arial" w:cs="Arial"/>
                <w:color w:val="A6A6A6"/>
                <w:sz w:val="22"/>
                <w:szCs w:val="22"/>
              </w:rPr>
            </w:pPr>
            <w:bookmarkStart w:id="3" w:name="_Hlk96644606"/>
            <w:r>
              <w:rPr>
                <w:rFonts w:ascii="Arial" w:hAnsi="Arial" w:cs="Arial"/>
                <w:color w:val="A6A6A6"/>
                <w:sz w:val="22"/>
                <w:szCs w:val="22"/>
              </w:rPr>
              <w:t>Alvaro Ramirez Lopez</w:t>
            </w:r>
            <w:bookmarkEnd w:id="3"/>
            <w:r>
              <w:rPr>
                <w:rFonts w:ascii="Arial" w:hAnsi="Arial" w:cs="Arial"/>
                <w:color w:val="A6A6A6"/>
                <w:sz w:val="22"/>
                <w:szCs w:val="22"/>
              </w:rPr>
              <w:t xml:space="preserve"> </w:t>
            </w:r>
          </w:p>
        </w:tc>
      </w:tr>
    </w:tbl>
    <w:p w14:paraId="7E662899" w14:textId="77777777" w:rsidR="00CD780B" w:rsidRPr="008C2396" w:rsidRDefault="00CD780B" w:rsidP="00CD780B">
      <w:pPr>
        <w:rPr>
          <w:rFonts w:ascii="Arial" w:hAnsi="Arial" w:cs="Arial"/>
          <w:lang w:val="es-ES_tradnl" w:eastAsia="en-US"/>
        </w:rPr>
      </w:pPr>
      <w:bookmarkStart w:id="4" w:name="_Toc532221775"/>
    </w:p>
    <w:p w14:paraId="30307E1A" w14:textId="77777777" w:rsidR="0057111E" w:rsidRPr="008C2396" w:rsidRDefault="00AC1665" w:rsidP="0050044E">
      <w:pPr>
        <w:pStyle w:val="Ttulo1"/>
        <w:rPr>
          <w:rFonts w:cs="Arial"/>
          <w:szCs w:val="28"/>
        </w:rPr>
      </w:pPr>
      <w:r w:rsidRPr="008C2396">
        <w:rPr>
          <w:rFonts w:cs="Arial"/>
        </w:rPr>
        <w:t>FASE DE FORMALIZACIÓ</w:t>
      </w:r>
      <w:r w:rsidR="00A461FC" w:rsidRPr="008C2396">
        <w:rPr>
          <w:rFonts w:cs="Arial"/>
        </w:rPr>
        <w:t>N</w:t>
      </w:r>
      <w:bookmarkEnd w:id="4"/>
    </w:p>
    <w:p w14:paraId="4F62837C" w14:textId="77777777" w:rsidR="0057111E" w:rsidRPr="008C2396" w:rsidRDefault="0057111E" w:rsidP="00B7008A">
      <w:pPr>
        <w:jc w:val="center"/>
        <w:rPr>
          <w:rFonts w:ascii="Arial" w:hAnsi="Arial" w:cs="Arial"/>
          <w:b/>
          <w:sz w:val="28"/>
          <w:szCs w:val="28"/>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554294" w:rsidRPr="008C2396" w14:paraId="6E732AD0" w14:textId="77777777" w:rsidTr="002F0FDB">
        <w:trPr>
          <w:trHeight w:val="294"/>
        </w:trPr>
        <w:tc>
          <w:tcPr>
            <w:tcW w:w="10348" w:type="dxa"/>
            <w:shd w:val="clear" w:color="auto" w:fill="A50021"/>
          </w:tcPr>
          <w:p w14:paraId="115B164C" w14:textId="77777777" w:rsidR="00554294" w:rsidRPr="008C2396" w:rsidRDefault="00554294" w:rsidP="00554294">
            <w:pPr>
              <w:jc w:val="center"/>
              <w:rPr>
                <w:rFonts w:ascii="Arial" w:hAnsi="Arial" w:cs="Arial"/>
                <w:b/>
                <w:sz w:val="22"/>
                <w:szCs w:val="22"/>
              </w:rPr>
            </w:pPr>
            <w:r w:rsidRPr="008C2396">
              <w:rPr>
                <w:rFonts w:ascii="Arial" w:hAnsi="Arial" w:cs="Arial"/>
                <w:b/>
                <w:sz w:val="22"/>
                <w:szCs w:val="22"/>
              </w:rPr>
              <w:t xml:space="preserve">Descripción </w:t>
            </w:r>
            <w:r w:rsidR="00A3566A" w:rsidRPr="008C2396">
              <w:rPr>
                <w:rFonts w:ascii="Arial" w:hAnsi="Arial" w:cs="Arial"/>
                <w:b/>
                <w:sz w:val="22"/>
                <w:szCs w:val="22"/>
              </w:rPr>
              <w:t xml:space="preserve">de la </w:t>
            </w:r>
            <w:r w:rsidRPr="008C2396">
              <w:rPr>
                <w:rFonts w:ascii="Arial" w:hAnsi="Arial" w:cs="Arial"/>
                <w:b/>
                <w:sz w:val="22"/>
                <w:szCs w:val="22"/>
              </w:rPr>
              <w:t>Solicitud</w:t>
            </w:r>
          </w:p>
        </w:tc>
      </w:tr>
      <w:tr w:rsidR="00554294" w:rsidRPr="008C2396" w14:paraId="19EF4D71" w14:textId="77777777" w:rsidTr="0031230D">
        <w:trPr>
          <w:trHeight w:val="284"/>
        </w:trPr>
        <w:tc>
          <w:tcPr>
            <w:tcW w:w="10348" w:type="dxa"/>
            <w:shd w:val="clear" w:color="auto" w:fill="808080"/>
          </w:tcPr>
          <w:p w14:paraId="533E5929" w14:textId="77777777" w:rsidR="00554294" w:rsidRPr="008C2396" w:rsidRDefault="00554294" w:rsidP="00554294">
            <w:pPr>
              <w:rPr>
                <w:rFonts w:ascii="Arial" w:hAnsi="Arial" w:cs="Arial"/>
                <w:b/>
                <w:color w:val="A6A6A6"/>
                <w:sz w:val="22"/>
                <w:szCs w:val="22"/>
              </w:rPr>
            </w:pPr>
            <w:r w:rsidRPr="008C2396">
              <w:rPr>
                <w:rFonts w:ascii="Arial" w:hAnsi="Arial" w:cs="Arial"/>
                <w:b/>
                <w:sz w:val="22"/>
                <w:szCs w:val="22"/>
              </w:rPr>
              <w:t>Usuario Solicitante</w:t>
            </w:r>
          </w:p>
        </w:tc>
      </w:tr>
      <w:tr w:rsidR="00554294" w:rsidRPr="008C2396" w14:paraId="59B858AB" w14:textId="77777777" w:rsidTr="00FB43A7">
        <w:trPr>
          <w:trHeight w:val="933"/>
        </w:trPr>
        <w:tc>
          <w:tcPr>
            <w:tcW w:w="10348" w:type="dxa"/>
            <w:shd w:val="clear" w:color="auto" w:fill="auto"/>
          </w:tcPr>
          <w:p w14:paraId="5890F874" w14:textId="67216113" w:rsidR="000D458D" w:rsidRDefault="008B781E" w:rsidP="00554294">
            <w:pPr>
              <w:rPr>
                <w:rFonts w:ascii="Arial" w:hAnsi="Arial" w:cs="Arial"/>
                <w:color w:val="A6A6A6"/>
                <w:sz w:val="22"/>
                <w:szCs w:val="22"/>
              </w:rPr>
            </w:pPr>
            <w:r>
              <w:rPr>
                <w:rFonts w:ascii="Arial" w:hAnsi="Arial" w:cs="Arial"/>
                <w:color w:val="A6A6A6"/>
                <w:sz w:val="22"/>
                <w:szCs w:val="22"/>
              </w:rPr>
              <w:t xml:space="preserve">El despacho de abogados solicita una pagina web para automatizar las demandas de los clientes, </w:t>
            </w:r>
            <w:r w:rsidR="001E5C00">
              <w:rPr>
                <w:rFonts w:ascii="Arial" w:hAnsi="Arial" w:cs="Arial"/>
                <w:color w:val="A6A6A6"/>
                <w:sz w:val="22"/>
                <w:szCs w:val="22"/>
              </w:rPr>
              <w:t>también</w:t>
            </w:r>
            <w:r>
              <w:rPr>
                <w:rFonts w:ascii="Arial" w:hAnsi="Arial" w:cs="Arial"/>
                <w:color w:val="A6A6A6"/>
                <w:sz w:val="22"/>
                <w:szCs w:val="22"/>
              </w:rPr>
              <w:t xml:space="preserve"> para gestionar los pagos por dichos servicios</w:t>
            </w:r>
            <w:r w:rsidR="00D53BB5">
              <w:rPr>
                <w:rFonts w:ascii="Arial" w:hAnsi="Arial" w:cs="Arial"/>
                <w:color w:val="A6A6A6"/>
                <w:sz w:val="22"/>
                <w:szCs w:val="22"/>
              </w:rPr>
              <w:t>, también se deberá de poder dar seguimiento a las demandas registradas con actualizaciones de las etapas en proceso, es necesario que pueda trabajar la página para ordenadores, así como también para dispositivos móviles.</w:t>
            </w:r>
          </w:p>
          <w:p w14:paraId="0C7AAFD6" w14:textId="286B70C0" w:rsidR="00D53BB5" w:rsidRPr="008B781E" w:rsidRDefault="00D53BB5" w:rsidP="00554294">
            <w:pPr>
              <w:rPr>
                <w:rFonts w:ascii="Arial" w:hAnsi="Arial" w:cs="Arial"/>
                <w:color w:val="A6A6A6"/>
                <w:sz w:val="22"/>
                <w:szCs w:val="22"/>
                <w:u w:val="single"/>
              </w:rPr>
            </w:pPr>
            <w:r>
              <w:rPr>
                <w:rFonts w:ascii="Arial" w:hAnsi="Arial" w:cs="Arial"/>
                <w:color w:val="A6A6A6"/>
                <w:sz w:val="22"/>
                <w:szCs w:val="22"/>
                <w:u w:val="single"/>
              </w:rPr>
              <w:t>Las preferencias de colores de trabajo son azul marino y blanco, pero se pueden modificar.</w:t>
            </w:r>
          </w:p>
        </w:tc>
      </w:tr>
      <w:tr w:rsidR="00554294" w:rsidRPr="008C2396" w14:paraId="6021A42F" w14:textId="77777777" w:rsidTr="0031230D">
        <w:trPr>
          <w:trHeight w:val="278"/>
        </w:trPr>
        <w:tc>
          <w:tcPr>
            <w:tcW w:w="10348" w:type="dxa"/>
            <w:shd w:val="clear" w:color="auto" w:fill="808080"/>
          </w:tcPr>
          <w:p w14:paraId="102E6D3E" w14:textId="77777777" w:rsidR="00554294" w:rsidRPr="008C2396" w:rsidRDefault="00554294" w:rsidP="00554294">
            <w:pPr>
              <w:rPr>
                <w:rFonts w:ascii="Arial" w:hAnsi="Arial" w:cs="Arial"/>
                <w:b/>
                <w:sz w:val="22"/>
                <w:szCs w:val="22"/>
              </w:rPr>
            </w:pPr>
            <w:r w:rsidRPr="008C2396">
              <w:rPr>
                <w:rFonts w:ascii="Arial" w:hAnsi="Arial" w:cs="Arial"/>
                <w:b/>
                <w:sz w:val="22"/>
                <w:szCs w:val="22"/>
              </w:rPr>
              <w:t>Líder Funcional</w:t>
            </w:r>
          </w:p>
        </w:tc>
      </w:tr>
      <w:tr w:rsidR="00554294" w:rsidRPr="008C2396" w14:paraId="1617E8A2" w14:textId="77777777" w:rsidTr="00FB43A7">
        <w:trPr>
          <w:trHeight w:val="1189"/>
        </w:trPr>
        <w:tc>
          <w:tcPr>
            <w:tcW w:w="10348" w:type="dxa"/>
            <w:shd w:val="clear" w:color="auto" w:fill="auto"/>
          </w:tcPr>
          <w:p w14:paraId="05A495EA" w14:textId="50B84E88" w:rsidR="00554294" w:rsidRPr="008C2396" w:rsidRDefault="00D53BB5" w:rsidP="00554294">
            <w:pPr>
              <w:rPr>
                <w:rFonts w:ascii="Arial" w:hAnsi="Arial" w:cs="Arial"/>
                <w:color w:val="A6A6A6"/>
                <w:sz w:val="22"/>
                <w:szCs w:val="22"/>
              </w:rPr>
            </w:pPr>
            <w:r>
              <w:rPr>
                <w:rFonts w:ascii="Arial" w:hAnsi="Arial" w:cs="Arial"/>
                <w:color w:val="A6A6A6"/>
                <w:sz w:val="22"/>
                <w:szCs w:val="22"/>
              </w:rPr>
              <w:t xml:space="preserve">Los requerimientos del cliente son: una </w:t>
            </w:r>
            <w:r w:rsidR="00F30764">
              <w:rPr>
                <w:rFonts w:ascii="Arial" w:hAnsi="Arial" w:cs="Arial"/>
                <w:color w:val="A6A6A6"/>
                <w:sz w:val="22"/>
                <w:szCs w:val="22"/>
              </w:rPr>
              <w:t>página</w:t>
            </w:r>
            <w:r>
              <w:rPr>
                <w:rFonts w:ascii="Arial" w:hAnsi="Arial" w:cs="Arial"/>
                <w:color w:val="A6A6A6"/>
                <w:sz w:val="22"/>
                <w:szCs w:val="22"/>
              </w:rPr>
              <w:t xml:space="preserve"> web</w:t>
            </w:r>
            <w:r w:rsidR="00F30764">
              <w:rPr>
                <w:rFonts w:ascii="Arial" w:hAnsi="Arial" w:cs="Arial"/>
                <w:color w:val="A6A6A6"/>
                <w:sz w:val="22"/>
                <w:szCs w:val="22"/>
              </w:rPr>
              <w:t xml:space="preserve"> con un formulario para la automatización de los datos de sus clientes, implementación de herramientas para tener una forma de pago electrónica, implementación de una base de datos para el manejo de la información de los formularios de demandas de clientes, el diseño de la pagina deberá ser responsivo y de preferencias usar gama de colores que sean azul marino y blanco en el diseño de la página.</w:t>
            </w:r>
            <w:r w:rsidR="00554294" w:rsidRPr="008C2396">
              <w:rPr>
                <w:rFonts w:ascii="Arial" w:hAnsi="Arial" w:cs="Arial"/>
                <w:color w:val="A6A6A6"/>
                <w:sz w:val="22"/>
                <w:szCs w:val="22"/>
              </w:rPr>
              <w:t xml:space="preserve"> </w:t>
            </w:r>
          </w:p>
        </w:tc>
      </w:tr>
    </w:tbl>
    <w:p w14:paraId="0E15A6A5" w14:textId="77777777" w:rsidR="008C2396" w:rsidRDefault="008C2396" w:rsidP="007650F9">
      <w:pPr>
        <w:pStyle w:val="Piedepgina"/>
        <w:tabs>
          <w:tab w:val="clear" w:pos="4252"/>
          <w:tab w:val="clear" w:pos="8504"/>
        </w:tabs>
        <w:spacing w:line="360" w:lineRule="auto"/>
        <w:jc w:val="both"/>
        <w:rPr>
          <w:rFonts w:ascii="Arial" w:hAnsi="Arial" w:cs="Arial"/>
          <w:b/>
          <w:sz w:val="28"/>
          <w:szCs w:val="28"/>
        </w:rPr>
      </w:pPr>
    </w:p>
    <w:p w14:paraId="6FA6BF89"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w:t>
      </w:r>
      <w:r w:rsidR="00EC5492" w:rsidRPr="008C2396">
        <w:rPr>
          <w:rFonts w:ascii="Arial" w:hAnsi="Arial" w:cs="Arial"/>
          <w:b/>
          <w:bCs/>
          <w:sz w:val="22"/>
          <w:szCs w:val="22"/>
        </w:rPr>
        <w:t>Ó</w:t>
      </w:r>
      <w:r w:rsidRPr="008C2396">
        <w:rPr>
          <w:rFonts w:ascii="Arial" w:hAnsi="Arial" w:cs="Arial"/>
          <w:b/>
          <w:bCs/>
          <w:sz w:val="22"/>
          <w:szCs w:val="22"/>
        </w:rPr>
        <w:t>N:</w:t>
      </w:r>
    </w:p>
    <w:p w14:paraId="351172F3"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14:paraId="797397C9"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_______________________________</w:t>
      </w:r>
      <w:r w:rsidR="00E45C7F" w:rsidRPr="008C2396">
        <w:rPr>
          <w:rFonts w:ascii="Arial" w:hAnsi="Arial" w:cs="Arial"/>
          <w:b/>
          <w:bCs/>
          <w:sz w:val="22"/>
          <w:szCs w:val="22"/>
        </w:rPr>
        <w:t>_</w:t>
      </w:r>
      <w:r w:rsidR="00E45C7F" w:rsidRPr="008C2396">
        <w:rPr>
          <w:rFonts w:ascii="Arial" w:hAnsi="Arial" w:cs="Arial"/>
          <w:b/>
          <w:bCs/>
          <w:sz w:val="22"/>
          <w:szCs w:val="22"/>
        </w:rPr>
        <w:tab/>
        <w:t xml:space="preserve">         </w:t>
      </w:r>
      <w:r w:rsidRPr="008C2396">
        <w:rPr>
          <w:rFonts w:ascii="Arial" w:hAnsi="Arial" w:cs="Arial"/>
          <w:b/>
          <w:bCs/>
          <w:sz w:val="22"/>
          <w:szCs w:val="22"/>
        </w:rPr>
        <w:t>_____________________________</w:t>
      </w:r>
      <w:r w:rsidR="00E45C7F" w:rsidRPr="008C2396">
        <w:rPr>
          <w:rFonts w:ascii="Arial" w:hAnsi="Arial" w:cs="Arial"/>
          <w:b/>
          <w:bCs/>
          <w:sz w:val="22"/>
          <w:szCs w:val="22"/>
        </w:rPr>
        <w:t>__</w:t>
      </w:r>
    </w:p>
    <w:p w14:paraId="6292ED1C" w14:textId="21759270" w:rsidR="007650F9" w:rsidRPr="008C2396" w:rsidRDefault="001E5C00" w:rsidP="007650F9">
      <w:pPr>
        <w:pStyle w:val="Piedepgina"/>
        <w:tabs>
          <w:tab w:val="clear" w:pos="4252"/>
          <w:tab w:val="clear" w:pos="8504"/>
        </w:tabs>
        <w:spacing w:line="360" w:lineRule="auto"/>
        <w:jc w:val="both"/>
        <w:rPr>
          <w:rFonts w:ascii="Arial" w:hAnsi="Arial" w:cs="Arial"/>
          <w:b/>
          <w:bCs/>
          <w:sz w:val="22"/>
          <w:szCs w:val="22"/>
        </w:rPr>
      </w:pPr>
      <w:r w:rsidRPr="001E5C00">
        <w:rPr>
          <w:rFonts w:ascii="Arial" w:hAnsi="Arial" w:cs="Arial"/>
          <w:b/>
          <w:bCs/>
          <w:sz w:val="22"/>
          <w:szCs w:val="22"/>
        </w:rPr>
        <w:t>Fulanito Pérez López</w:t>
      </w:r>
      <w:r w:rsidR="007650F9" w:rsidRPr="008C2396">
        <w:rPr>
          <w:rFonts w:ascii="Arial" w:hAnsi="Arial" w:cs="Arial"/>
          <w:b/>
          <w:bCs/>
          <w:sz w:val="22"/>
          <w:szCs w:val="22"/>
        </w:rPr>
        <w:tab/>
      </w:r>
      <w:r w:rsidR="00E45C7F" w:rsidRPr="008C2396">
        <w:rPr>
          <w:rFonts w:ascii="Arial" w:hAnsi="Arial" w:cs="Arial"/>
          <w:b/>
          <w:bCs/>
          <w:sz w:val="22"/>
          <w:szCs w:val="22"/>
        </w:rPr>
        <w:tab/>
        <w:t xml:space="preserve">         </w:t>
      </w:r>
      <w:r>
        <w:rPr>
          <w:rFonts w:ascii="Arial" w:hAnsi="Arial" w:cs="Arial"/>
          <w:b/>
          <w:bCs/>
          <w:sz w:val="22"/>
          <w:szCs w:val="22"/>
        </w:rPr>
        <w:t xml:space="preserve">           </w:t>
      </w:r>
      <w:r w:rsidRPr="001E5C00">
        <w:rPr>
          <w:rFonts w:ascii="Arial" w:hAnsi="Arial" w:cs="Arial"/>
          <w:b/>
          <w:bCs/>
          <w:sz w:val="22"/>
          <w:szCs w:val="22"/>
        </w:rPr>
        <w:t>Alvaro Ramirez Lopez</w:t>
      </w:r>
      <w:r>
        <w:rPr>
          <w:rFonts w:ascii="Arial" w:hAnsi="Arial" w:cs="Arial"/>
          <w:b/>
          <w:bCs/>
          <w:sz w:val="22"/>
          <w:szCs w:val="22"/>
        </w:rPr>
        <w:t xml:space="preserve">  </w:t>
      </w:r>
    </w:p>
    <w:p w14:paraId="085021C0" w14:textId="5DDB5CAB" w:rsidR="001E5C00" w:rsidRDefault="001E5C00" w:rsidP="001E5C00">
      <w:pPr>
        <w:pStyle w:val="Piedepgina"/>
        <w:tabs>
          <w:tab w:val="clear" w:pos="4252"/>
          <w:tab w:val="clear" w:pos="8504"/>
        </w:tabs>
        <w:spacing w:line="360" w:lineRule="auto"/>
        <w:jc w:val="both"/>
        <w:rPr>
          <w:rFonts w:ascii="Arial" w:hAnsi="Arial" w:cs="Arial"/>
          <w:b/>
          <w:bCs/>
          <w:sz w:val="22"/>
          <w:szCs w:val="22"/>
        </w:rPr>
      </w:pPr>
      <w:r w:rsidRPr="001E5C00">
        <w:rPr>
          <w:rFonts w:ascii="Arial" w:hAnsi="Arial" w:cs="Arial"/>
          <w:b/>
          <w:bCs/>
          <w:sz w:val="22"/>
          <w:szCs w:val="22"/>
        </w:rPr>
        <w:t>Área de Innovación y Tecnología</w:t>
      </w:r>
      <w:r w:rsidR="00115130" w:rsidRPr="008C2396">
        <w:rPr>
          <w:rFonts w:ascii="Arial" w:hAnsi="Arial" w:cs="Arial"/>
          <w:b/>
          <w:bCs/>
          <w:sz w:val="22"/>
          <w:szCs w:val="22"/>
        </w:rPr>
        <w:tab/>
      </w:r>
      <w:r>
        <w:rPr>
          <w:rFonts w:ascii="Arial" w:hAnsi="Arial" w:cs="Arial"/>
          <w:b/>
          <w:bCs/>
          <w:sz w:val="22"/>
          <w:szCs w:val="22"/>
        </w:rPr>
        <w:t xml:space="preserve">                   </w:t>
      </w:r>
      <w:r w:rsidR="00115130" w:rsidRPr="008C2396">
        <w:rPr>
          <w:rFonts w:ascii="Arial" w:hAnsi="Arial" w:cs="Arial"/>
          <w:b/>
          <w:bCs/>
          <w:sz w:val="22"/>
          <w:szCs w:val="22"/>
        </w:rPr>
        <w:t xml:space="preserve"> </w:t>
      </w:r>
      <w:r>
        <w:rPr>
          <w:rFonts w:ascii="Arial" w:hAnsi="Arial" w:cs="Arial"/>
          <w:b/>
          <w:bCs/>
          <w:sz w:val="22"/>
          <w:szCs w:val="22"/>
        </w:rPr>
        <w:t xml:space="preserve">Responsable funcional de desarrollo                    </w:t>
      </w:r>
    </w:p>
    <w:p w14:paraId="295BB5C3" w14:textId="2E66B636" w:rsidR="00775673" w:rsidRPr="008C2396" w:rsidRDefault="001E5C00" w:rsidP="002C1CC6">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 xml:space="preserve">                                                                              de software</w:t>
      </w:r>
    </w:p>
    <w:p w14:paraId="3E58D33B" w14:textId="77777777" w:rsidR="00933F02" w:rsidRPr="008C2396" w:rsidRDefault="00C758C6" w:rsidP="0050044E">
      <w:pPr>
        <w:pStyle w:val="Ttulo1"/>
        <w:rPr>
          <w:rFonts w:cs="Arial"/>
        </w:rPr>
      </w:pPr>
      <w:bookmarkStart w:id="5" w:name="_Toc532221776"/>
      <w:r w:rsidRPr="008C2396">
        <w:rPr>
          <w:rFonts w:cs="Arial"/>
        </w:rPr>
        <w:lastRenderedPageBreak/>
        <w:t>ANALISIS</w:t>
      </w:r>
      <w:r w:rsidR="00933F02" w:rsidRPr="008C2396">
        <w:rPr>
          <w:rFonts w:cs="Arial"/>
        </w:rPr>
        <w:t xml:space="preserve"> DE </w:t>
      </w:r>
      <w:r w:rsidR="00033CDA" w:rsidRPr="008C2396">
        <w:rPr>
          <w:rFonts w:cs="Arial"/>
        </w:rPr>
        <w:t>REQUISITOS</w:t>
      </w:r>
      <w:r w:rsidR="001E6230" w:rsidRPr="008C2396">
        <w:rPr>
          <w:rFonts w:cs="Arial"/>
        </w:rPr>
        <w:t xml:space="preserve"> Y REQUERIMIENTOS</w:t>
      </w:r>
      <w:bookmarkEnd w:id="5"/>
      <w:r w:rsidR="00950088" w:rsidRPr="008C2396">
        <w:rPr>
          <w:rFonts w:cs="Arial"/>
        </w:rPr>
        <w:t xml:space="preserve"> </w:t>
      </w:r>
    </w:p>
    <w:p w14:paraId="70AC4CA8" w14:textId="77777777" w:rsidR="0008714F" w:rsidRPr="008C2396" w:rsidRDefault="0008714F" w:rsidP="0008714F">
      <w:pPr>
        <w:jc w:val="center"/>
        <w:rPr>
          <w:rFonts w:ascii="Arial" w:hAnsi="Arial" w:cs="Arial"/>
          <w:b/>
          <w:sz w:val="28"/>
          <w:szCs w:val="28"/>
        </w:rPr>
      </w:pP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1755"/>
        <w:gridCol w:w="1402"/>
        <w:gridCol w:w="1662"/>
        <w:gridCol w:w="1717"/>
        <w:gridCol w:w="1147"/>
      </w:tblGrid>
      <w:tr w:rsidR="00752596" w:rsidRPr="008C2396" w14:paraId="30B8A342" w14:textId="77777777" w:rsidTr="00287554">
        <w:trPr>
          <w:trHeight w:val="182"/>
        </w:trPr>
        <w:tc>
          <w:tcPr>
            <w:tcW w:w="2836" w:type="dxa"/>
            <w:shd w:val="clear" w:color="auto" w:fill="A50021"/>
            <w:vAlign w:val="center"/>
          </w:tcPr>
          <w:p w14:paraId="1D05BB26"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Inicio</w:t>
            </w:r>
          </w:p>
        </w:tc>
        <w:tc>
          <w:tcPr>
            <w:tcW w:w="3157" w:type="dxa"/>
            <w:gridSpan w:val="2"/>
            <w:shd w:val="clear" w:color="auto" w:fill="FFFFFF"/>
          </w:tcPr>
          <w:p w14:paraId="7FE96CDA" w14:textId="540904AF" w:rsidR="00752596" w:rsidRPr="008C2396" w:rsidRDefault="00F30764" w:rsidP="00CF1DBE">
            <w:pPr>
              <w:jc w:val="center"/>
              <w:rPr>
                <w:rFonts w:ascii="Arial" w:hAnsi="Arial" w:cs="Arial"/>
                <w:b/>
                <w:color w:val="D9D9D9"/>
                <w:sz w:val="22"/>
                <w:szCs w:val="22"/>
              </w:rPr>
            </w:pPr>
            <w:r>
              <w:rPr>
                <w:rFonts w:ascii="Arial" w:hAnsi="Arial" w:cs="Arial"/>
                <w:b/>
                <w:color w:val="D9D9D9"/>
                <w:sz w:val="22"/>
                <w:szCs w:val="22"/>
              </w:rPr>
              <w:t>23</w:t>
            </w:r>
            <w:r w:rsidR="00752596" w:rsidRPr="008C2396">
              <w:rPr>
                <w:rFonts w:ascii="Arial" w:hAnsi="Arial" w:cs="Arial"/>
                <w:b/>
                <w:color w:val="D9D9D9"/>
                <w:sz w:val="22"/>
                <w:szCs w:val="22"/>
              </w:rPr>
              <w:t>/</w:t>
            </w:r>
            <w:r>
              <w:rPr>
                <w:rFonts w:ascii="Arial" w:hAnsi="Arial" w:cs="Arial"/>
                <w:b/>
                <w:color w:val="D9D9D9"/>
                <w:sz w:val="22"/>
                <w:szCs w:val="22"/>
              </w:rPr>
              <w:t>02</w:t>
            </w:r>
            <w:r w:rsidR="00752596" w:rsidRPr="008C2396">
              <w:rPr>
                <w:rFonts w:ascii="Arial" w:hAnsi="Arial" w:cs="Arial"/>
                <w:b/>
                <w:color w:val="D9D9D9"/>
                <w:sz w:val="22"/>
                <w:szCs w:val="22"/>
              </w:rPr>
              <w:t>//</w:t>
            </w:r>
            <w:r>
              <w:rPr>
                <w:rFonts w:ascii="Arial" w:hAnsi="Arial" w:cs="Arial"/>
                <w:b/>
                <w:color w:val="D9D9D9"/>
                <w:sz w:val="22"/>
                <w:szCs w:val="22"/>
              </w:rPr>
              <w:t>2022</w:t>
            </w:r>
          </w:p>
        </w:tc>
        <w:tc>
          <w:tcPr>
            <w:tcW w:w="1662" w:type="dxa"/>
            <w:shd w:val="clear" w:color="auto" w:fill="A50021"/>
          </w:tcPr>
          <w:p w14:paraId="3901F569"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Final</w:t>
            </w:r>
          </w:p>
        </w:tc>
        <w:tc>
          <w:tcPr>
            <w:tcW w:w="2864" w:type="dxa"/>
            <w:gridSpan w:val="2"/>
            <w:shd w:val="clear" w:color="auto" w:fill="FFFFFF"/>
          </w:tcPr>
          <w:p w14:paraId="1B308DB2" w14:textId="12FBD34E" w:rsidR="00752596" w:rsidRPr="008C2396" w:rsidRDefault="00F30764" w:rsidP="00CF1DBE">
            <w:pPr>
              <w:jc w:val="center"/>
              <w:rPr>
                <w:rFonts w:ascii="Arial" w:hAnsi="Arial" w:cs="Arial"/>
                <w:b/>
                <w:color w:val="D9D9D9"/>
                <w:sz w:val="22"/>
                <w:szCs w:val="22"/>
              </w:rPr>
            </w:pPr>
            <w:r>
              <w:rPr>
                <w:rFonts w:ascii="Arial" w:hAnsi="Arial" w:cs="Arial"/>
                <w:b/>
                <w:color w:val="D9D9D9"/>
                <w:sz w:val="22"/>
                <w:szCs w:val="22"/>
              </w:rPr>
              <w:t>25</w:t>
            </w:r>
            <w:r w:rsidR="00752596" w:rsidRPr="008C2396">
              <w:rPr>
                <w:rFonts w:ascii="Arial" w:hAnsi="Arial" w:cs="Arial"/>
                <w:b/>
                <w:color w:val="D9D9D9"/>
                <w:sz w:val="22"/>
                <w:szCs w:val="22"/>
              </w:rPr>
              <w:t>/</w:t>
            </w:r>
            <w:r>
              <w:rPr>
                <w:rFonts w:ascii="Arial" w:hAnsi="Arial" w:cs="Arial"/>
                <w:b/>
                <w:color w:val="D9D9D9"/>
                <w:sz w:val="22"/>
                <w:szCs w:val="22"/>
              </w:rPr>
              <w:t>02</w:t>
            </w:r>
            <w:r w:rsidR="00752596" w:rsidRPr="008C2396">
              <w:rPr>
                <w:rFonts w:ascii="Arial" w:hAnsi="Arial" w:cs="Arial"/>
                <w:b/>
                <w:color w:val="D9D9D9"/>
                <w:sz w:val="22"/>
                <w:szCs w:val="22"/>
              </w:rPr>
              <w:t>//</w:t>
            </w:r>
            <w:r>
              <w:rPr>
                <w:rFonts w:ascii="Arial" w:hAnsi="Arial" w:cs="Arial"/>
                <w:b/>
                <w:color w:val="D9D9D9"/>
                <w:sz w:val="22"/>
                <w:szCs w:val="22"/>
              </w:rPr>
              <w:t>2022</w:t>
            </w:r>
          </w:p>
        </w:tc>
      </w:tr>
      <w:tr w:rsidR="00C5127D" w:rsidRPr="008C2396" w14:paraId="7CD23560" w14:textId="77777777" w:rsidTr="00287554">
        <w:trPr>
          <w:trHeight w:val="230"/>
        </w:trPr>
        <w:tc>
          <w:tcPr>
            <w:tcW w:w="10519" w:type="dxa"/>
            <w:gridSpan w:val="6"/>
            <w:shd w:val="clear" w:color="auto" w:fill="A50021"/>
            <w:vAlign w:val="center"/>
          </w:tcPr>
          <w:p w14:paraId="365BDA4B" w14:textId="77777777" w:rsidR="00C5127D" w:rsidRPr="008C2396" w:rsidRDefault="00C5127D" w:rsidP="0031230D">
            <w:pPr>
              <w:jc w:val="center"/>
              <w:rPr>
                <w:rFonts w:ascii="Arial" w:hAnsi="Arial" w:cs="Arial"/>
                <w:b/>
                <w:color w:val="A6A6A6"/>
                <w:sz w:val="22"/>
                <w:szCs w:val="22"/>
              </w:rPr>
            </w:pPr>
            <w:r w:rsidRPr="008C2396">
              <w:rPr>
                <w:rFonts w:ascii="Arial" w:hAnsi="Arial" w:cs="Arial"/>
                <w:b/>
                <w:sz w:val="22"/>
                <w:szCs w:val="22"/>
              </w:rPr>
              <w:t>Modelamiento de Negocio</w:t>
            </w:r>
          </w:p>
        </w:tc>
      </w:tr>
      <w:tr w:rsidR="00C5127D" w:rsidRPr="008C2396" w14:paraId="3EE75A42" w14:textId="77777777" w:rsidTr="00287554">
        <w:trPr>
          <w:trHeight w:val="1578"/>
        </w:trPr>
        <w:tc>
          <w:tcPr>
            <w:tcW w:w="10519" w:type="dxa"/>
            <w:gridSpan w:val="6"/>
            <w:shd w:val="clear" w:color="auto" w:fill="FFFFFF"/>
            <w:vAlign w:val="center"/>
          </w:tcPr>
          <w:p w14:paraId="13290D35" w14:textId="5BBBF8E8" w:rsidR="00CE3529" w:rsidRDefault="00CE3529" w:rsidP="00CE3529">
            <w:pPr>
              <w:rPr>
                <w:rFonts w:ascii="Arial" w:hAnsi="Arial" w:cs="Arial"/>
                <w:color w:val="A6A6A6"/>
                <w:sz w:val="22"/>
                <w:szCs w:val="22"/>
              </w:rPr>
            </w:pPr>
            <w:r>
              <w:rPr>
                <w:rFonts w:ascii="Arial" w:hAnsi="Arial" w:cs="Arial"/>
                <w:color w:val="A6A6A6"/>
                <w:sz w:val="22"/>
                <w:szCs w:val="22"/>
              </w:rPr>
              <w:t>D</w:t>
            </w:r>
            <w:r w:rsidR="00C5127D" w:rsidRPr="008C2396">
              <w:rPr>
                <w:rFonts w:ascii="Arial" w:hAnsi="Arial" w:cs="Arial"/>
                <w:color w:val="A6A6A6"/>
                <w:sz w:val="22"/>
                <w:szCs w:val="22"/>
              </w:rPr>
              <w:t>iagramas de actividades</w:t>
            </w:r>
            <w:r>
              <w:rPr>
                <w:rFonts w:ascii="Arial" w:hAnsi="Arial" w:cs="Arial"/>
                <w:color w:val="A6A6A6"/>
                <w:sz w:val="22"/>
                <w:szCs w:val="22"/>
              </w:rPr>
              <w:t xml:space="preserve"> pensado</w:t>
            </w:r>
          </w:p>
          <w:p w14:paraId="0032FB82" w14:textId="24B6C826" w:rsidR="00E442EC" w:rsidRPr="008C2396" w:rsidRDefault="00CE3529" w:rsidP="00CE3529">
            <w:pPr>
              <w:jc w:val="center"/>
              <w:rPr>
                <w:rFonts w:ascii="Arial" w:hAnsi="Arial" w:cs="Arial"/>
                <w:b/>
                <w:color w:val="A6A6A6"/>
                <w:sz w:val="22"/>
                <w:szCs w:val="22"/>
              </w:rPr>
            </w:pPr>
            <w:r>
              <w:rPr>
                <w:rFonts w:ascii="Arial" w:hAnsi="Arial" w:cs="Arial"/>
                <w:b/>
                <w:noProof/>
                <w:color w:val="A6A6A6"/>
                <w:sz w:val="22"/>
                <w:szCs w:val="22"/>
              </w:rPr>
              <w:drawing>
                <wp:inline distT="0" distB="0" distL="0" distR="0" wp14:anchorId="59540E65" wp14:editId="1CB7B6D4">
                  <wp:extent cx="4330425" cy="6495393"/>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stretch>
                            <a:fillRect/>
                          </a:stretch>
                        </pic:blipFill>
                        <pic:spPr>
                          <a:xfrm>
                            <a:off x="0" y="0"/>
                            <a:ext cx="4349781" cy="6524426"/>
                          </a:xfrm>
                          <a:prstGeom prst="rect">
                            <a:avLst/>
                          </a:prstGeom>
                        </pic:spPr>
                      </pic:pic>
                    </a:graphicData>
                  </a:graphic>
                </wp:inline>
              </w:drawing>
            </w:r>
          </w:p>
        </w:tc>
      </w:tr>
      <w:tr w:rsidR="00C5127D" w:rsidRPr="008C2396" w14:paraId="26500A9F" w14:textId="77777777" w:rsidTr="00287554">
        <w:trPr>
          <w:trHeight w:val="182"/>
        </w:trPr>
        <w:tc>
          <w:tcPr>
            <w:tcW w:w="10519" w:type="dxa"/>
            <w:gridSpan w:val="6"/>
            <w:shd w:val="clear" w:color="auto" w:fill="A50021"/>
            <w:vAlign w:val="center"/>
          </w:tcPr>
          <w:p w14:paraId="4C7E5A03" w14:textId="77777777" w:rsidR="00C5127D" w:rsidRPr="008C2396" w:rsidRDefault="00C5127D" w:rsidP="0031230D">
            <w:pPr>
              <w:jc w:val="center"/>
              <w:rPr>
                <w:rFonts w:ascii="Arial" w:hAnsi="Arial" w:cs="Arial"/>
                <w:b/>
                <w:sz w:val="22"/>
                <w:szCs w:val="22"/>
              </w:rPr>
            </w:pPr>
            <w:r w:rsidRPr="008C2396">
              <w:rPr>
                <w:rFonts w:ascii="Arial" w:hAnsi="Arial" w:cs="Arial"/>
                <w:b/>
                <w:sz w:val="22"/>
                <w:szCs w:val="22"/>
              </w:rPr>
              <w:lastRenderedPageBreak/>
              <w:t>Términos de Referencia</w:t>
            </w:r>
          </w:p>
        </w:tc>
      </w:tr>
      <w:tr w:rsidR="008355CE" w:rsidRPr="008C2396" w14:paraId="45F86E91" w14:textId="77777777" w:rsidTr="00287554">
        <w:trPr>
          <w:trHeight w:val="1578"/>
        </w:trPr>
        <w:tc>
          <w:tcPr>
            <w:tcW w:w="2836" w:type="dxa"/>
            <w:shd w:val="clear" w:color="auto" w:fill="A50021"/>
            <w:vAlign w:val="center"/>
          </w:tcPr>
          <w:p w14:paraId="67B42DF5" w14:textId="77777777" w:rsidR="008355CE" w:rsidRPr="008C2396" w:rsidRDefault="00D6320C" w:rsidP="000C0F24">
            <w:pPr>
              <w:rPr>
                <w:rFonts w:ascii="Arial" w:hAnsi="Arial" w:cs="Arial"/>
                <w:b/>
                <w:sz w:val="22"/>
                <w:szCs w:val="22"/>
              </w:rPr>
            </w:pPr>
            <w:r w:rsidRPr="008C2396">
              <w:rPr>
                <w:rFonts w:ascii="Arial" w:hAnsi="Arial" w:cs="Arial"/>
                <w:b/>
                <w:sz w:val="22"/>
                <w:szCs w:val="22"/>
              </w:rPr>
              <w:t>Alcance</w:t>
            </w:r>
            <w:r w:rsidR="00C155CE" w:rsidRPr="008C2396">
              <w:rPr>
                <w:rFonts w:ascii="Arial" w:hAnsi="Arial" w:cs="Arial"/>
                <w:b/>
                <w:sz w:val="22"/>
                <w:szCs w:val="22"/>
              </w:rPr>
              <w:t xml:space="preserve"> de la solución </w:t>
            </w:r>
          </w:p>
        </w:tc>
        <w:tc>
          <w:tcPr>
            <w:tcW w:w="7683" w:type="dxa"/>
            <w:gridSpan w:val="5"/>
            <w:shd w:val="clear" w:color="auto" w:fill="auto"/>
          </w:tcPr>
          <w:p w14:paraId="0653F2B0" w14:textId="605FEE1A" w:rsidR="00B36D46" w:rsidRPr="008C2396" w:rsidRDefault="00E6579F" w:rsidP="00B36D46">
            <w:pPr>
              <w:rPr>
                <w:rFonts w:ascii="Arial" w:hAnsi="Arial" w:cs="Arial"/>
                <w:color w:val="A6A6A6"/>
                <w:sz w:val="22"/>
                <w:szCs w:val="22"/>
              </w:rPr>
            </w:pPr>
            <w:r>
              <w:rPr>
                <w:rFonts w:ascii="Arial" w:hAnsi="Arial" w:cs="Arial"/>
                <w:color w:val="A6A6A6"/>
                <w:sz w:val="22"/>
                <w:szCs w:val="22"/>
              </w:rPr>
              <w:t xml:space="preserve">La página web tendrá la capacidad de recibir datos del cliente mediante el formulario y la capacidad de procesar pagos, </w:t>
            </w:r>
            <w:r w:rsidR="00DE1A45">
              <w:rPr>
                <w:rFonts w:ascii="Arial" w:hAnsi="Arial" w:cs="Arial"/>
                <w:color w:val="A6A6A6"/>
                <w:sz w:val="22"/>
                <w:szCs w:val="22"/>
              </w:rPr>
              <w:t>contará</w:t>
            </w:r>
            <w:r>
              <w:rPr>
                <w:rFonts w:ascii="Arial" w:hAnsi="Arial" w:cs="Arial"/>
                <w:color w:val="A6A6A6"/>
                <w:sz w:val="22"/>
                <w:szCs w:val="22"/>
              </w:rPr>
              <w:t xml:space="preserve"> con una base de datos la cual almacene información de los casos, datos de las cuentas de los clientes, y podrá generar reportes de los casos en formato Word.</w:t>
            </w:r>
          </w:p>
          <w:p w14:paraId="5D9205E1" w14:textId="77777777" w:rsidR="008355CE" w:rsidRPr="008C2396" w:rsidRDefault="008355CE" w:rsidP="00B36D46">
            <w:pPr>
              <w:rPr>
                <w:rFonts w:ascii="Arial" w:hAnsi="Arial" w:cs="Arial"/>
                <w:sz w:val="22"/>
                <w:szCs w:val="22"/>
              </w:rPr>
            </w:pPr>
          </w:p>
        </w:tc>
      </w:tr>
      <w:tr w:rsidR="006962B9" w:rsidRPr="008C2396" w14:paraId="00B8E8F0" w14:textId="77777777" w:rsidTr="00287554">
        <w:trPr>
          <w:trHeight w:val="1578"/>
        </w:trPr>
        <w:tc>
          <w:tcPr>
            <w:tcW w:w="2836" w:type="dxa"/>
            <w:shd w:val="clear" w:color="auto" w:fill="A50021"/>
            <w:vAlign w:val="center"/>
          </w:tcPr>
          <w:p w14:paraId="66B684BE" w14:textId="77777777" w:rsidR="006962B9" w:rsidRPr="008C2396" w:rsidRDefault="00947941" w:rsidP="0031230D">
            <w:pPr>
              <w:rPr>
                <w:rFonts w:ascii="Arial" w:hAnsi="Arial" w:cs="Arial"/>
                <w:b/>
                <w:sz w:val="22"/>
                <w:szCs w:val="22"/>
                <w:lang w:val="es-CO"/>
              </w:rPr>
            </w:pPr>
            <w:r w:rsidRPr="008C2396">
              <w:rPr>
                <w:rFonts w:ascii="Arial" w:hAnsi="Arial" w:cs="Arial"/>
                <w:b/>
                <w:sz w:val="22"/>
                <w:szCs w:val="22"/>
                <w:lang w:val="es-CO"/>
              </w:rPr>
              <w:t>Requerimientos Funcionales y c</w:t>
            </w:r>
            <w:r w:rsidR="006012E8" w:rsidRPr="008C2396">
              <w:rPr>
                <w:rFonts w:ascii="Arial" w:hAnsi="Arial" w:cs="Arial"/>
                <w:b/>
                <w:sz w:val="22"/>
                <w:szCs w:val="22"/>
                <w:lang w:val="es-CO"/>
              </w:rPr>
              <w:t xml:space="preserve">riterios de </w:t>
            </w:r>
            <w:r w:rsidR="00F15D7D" w:rsidRPr="008C2396">
              <w:rPr>
                <w:rFonts w:ascii="Arial" w:hAnsi="Arial" w:cs="Arial"/>
                <w:b/>
                <w:sz w:val="22"/>
                <w:szCs w:val="22"/>
                <w:lang w:val="es-CO"/>
              </w:rPr>
              <w:t>a</w:t>
            </w:r>
            <w:r w:rsidR="00F229BC" w:rsidRPr="008C2396">
              <w:rPr>
                <w:rFonts w:ascii="Arial" w:hAnsi="Arial" w:cs="Arial"/>
                <w:b/>
                <w:sz w:val="22"/>
                <w:szCs w:val="22"/>
                <w:lang w:val="es-CO"/>
              </w:rPr>
              <w:t>ceptación y</w:t>
            </w:r>
            <w:r w:rsidR="003E467C" w:rsidRPr="008C2396">
              <w:rPr>
                <w:rFonts w:ascii="Arial" w:hAnsi="Arial" w:cs="Arial"/>
                <w:b/>
                <w:sz w:val="22"/>
                <w:szCs w:val="22"/>
                <w:lang w:val="es-CO"/>
              </w:rPr>
              <w:t xml:space="preserve"> </w:t>
            </w:r>
          </w:p>
        </w:tc>
        <w:tc>
          <w:tcPr>
            <w:tcW w:w="7683" w:type="dxa"/>
            <w:gridSpan w:val="5"/>
            <w:shd w:val="clear" w:color="auto" w:fill="auto"/>
          </w:tcPr>
          <w:p w14:paraId="030F6596" w14:textId="00D3520D" w:rsidR="006962B9" w:rsidRPr="008C2396" w:rsidRDefault="00DE1A45" w:rsidP="00C33F61">
            <w:pPr>
              <w:rPr>
                <w:rFonts w:ascii="Arial" w:hAnsi="Arial" w:cs="Arial"/>
                <w:color w:val="A6A6A6"/>
                <w:sz w:val="22"/>
                <w:szCs w:val="22"/>
              </w:rPr>
            </w:pPr>
            <w:r>
              <w:rPr>
                <w:rFonts w:ascii="Arial" w:hAnsi="Arial" w:cs="Arial"/>
                <w:color w:val="A6A6A6"/>
                <w:sz w:val="22"/>
                <w:szCs w:val="22"/>
              </w:rPr>
              <w:t xml:space="preserve">La pagina web contara con un buen manejo de los datos, tanto para crear el usuario del cliente, así como también para los datos de los casos que se lleven a cabo, también se implementara </w:t>
            </w:r>
          </w:p>
        </w:tc>
      </w:tr>
      <w:tr w:rsidR="00D51922" w:rsidRPr="008C2396" w14:paraId="687B403D" w14:textId="77777777" w:rsidTr="00287554">
        <w:trPr>
          <w:trHeight w:val="1578"/>
        </w:trPr>
        <w:tc>
          <w:tcPr>
            <w:tcW w:w="2836" w:type="dxa"/>
            <w:shd w:val="clear" w:color="auto" w:fill="A50021"/>
            <w:vAlign w:val="center"/>
          </w:tcPr>
          <w:p w14:paraId="50CCF091" w14:textId="77777777" w:rsidR="00D51922" w:rsidRPr="008C2396" w:rsidRDefault="00E226C6" w:rsidP="0031230D">
            <w:pPr>
              <w:rPr>
                <w:rFonts w:ascii="Arial" w:hAnsi="Arial" w:cs="Arial"/>
                <w:b/>
                <w:sz w:val="22"/>
                <w:szCs w:val="22"/>
                <w:lang w:val="es-CO"/>
              </w:rPr>
            </w:pPr>
            <w:r w:rsidRPr="008C2396">
              <w:rPr>
                <w:rFonts w:ascii="Arial" w:hAnsi="Arial" w:cs="Arial"/>
                <w:b/>
                <w:sz w:val="22"/>
                <w:szCs w:val="22"/>
                <w:lang w:val="es-CO"/>
              </w:rPr>
              <w:t xml:space="preserve">Requerimientos </w:t>
            </w:r>
            <w:r w:rsidR="0036354D" w:rsidRPr="008C2396">
              <w:rPr>
                <w:rFonts w:ascii="Arial" w:hAnsi="Arial" w:cs="Arial"/>
                <w:b/>
                <w:sz w:val="22"/>
                <w:szCs w:val="22"/>
                <w:lang w:val="es-CO"/>
              </w:rPr>
              <w:t>no</w:t>
            </w:r>
            <w:r w:rsidR="00ED5FA3" w:rsidRPr="008C2396">
              <w:rPr>
                <w:rFonts w:ascii="Arial" w:hAnsi="Arial" w:cs="Arial"/>
                <w:b/>
                <w:sz w:val="22"/>
                <w:szCs w:val="22"/>
                <w:lang w:val="es-CO"/>
              </w:rPr>
              <w:t xml:space="preserve"> </w:t>
            </w:r>
            <w:r w:rsidRPr="008C2396">
              <w:rPr>
                <w:rFonts w:ascii="Arial" w:hAnsi="Arial" w:cs="Arial"/>
                <w:b/>
                <w:sz w:val="22"/>
                <w:szCs w:val="22"/>
                <w:lang w:val="es-CO"/>
              </w:rPr>
              <w:t>Funcionales</w:t>
            </w:r>
            <w:r w:rsidR="000B196E" w:rsidRPr="008C2396">
              <w:rPr>
                <w:rFonts w:ascii="Arial" w:hAnsi="Arial" w:cs="Arial"/>
                <w:b/>
                <w:sz w:val="22"/>
                <w:szCs w:val="22"/>
                <w:lang w:val="es-CO"/>
              </w:rPr>
              <w:t xml:space="preserve"> y de calidad</w:t>
            </w:r>
            <w:r w:rsidRPr="008C2396">
              <w:rPr>
                <w:rFonts w:ascii="Arial" w:hAnsi="Arial" w:cs="Arial"/>
                <w:b/>
                <w:sz w:val="22"/>
                <w:szCs w:val="22"/>
                <w:lang w:val="es-CO"/>
              </w:rPr>
              <w:t xml:space="preserve"> </w:t>
            </w:r>
          </w:p>
        </w:tc>
        <w:tc>
          <w:tcPr>
            <w:tcW w:w="7683" w:type="dxa"/>
            <w:gridSpan w:val="5"/>
            <w:shd w:val="clear" w:color="auto" w:fill="auto"/>
          </w:tcPr>
          <w:p w14:paraId="6135D00C" w14:textId="28ED3C04" w:rsidR="00D51922" w:rsidRPr="008C2396" w:rsidRDefault="00ED3F35" w:rsidP="00376C87">
            <w:pPr>
              <w:rPr>
                <w:rFonts w:ascii="Arial" w:hAnsi="Arial" w:cs="Arial"/>
                <w:color w:val="A6A6A6"/>
                <w:sz w:val="22"/>
                <w:szCs w:val="22"/>
                <w:lang w:val="es-CO"/>
              </w:rPr>
            </w:pPr>
            <w:r>
              <w:rPr>
                <w:rFonts w:ascii="Arial" w:hAnsi="Arial" w:cs="Arial"/>
                <w:color w:val="A6A6A6"/>
                <w:sz w:val="22"/>
                <w:szCs w:val="22"/>
                <w:lang w:val="es-CO"/>
              </w:rPr>
              <w:t>El color de la pagina puede variar, dependiendo de la maquetación será el diseño propuesto al cliente</w:t>
            </w:r>
          </w:p>
        </w:tc>
      </w:tr>
      <w:tr w:rsidR="006962B9" w:rsidRPr="008C2396" w14:paraId="1A2C3E6D" w14:textId="77777777" w:rsidTr="005D0764">
        <w:trPr>
          <w:trHeight w:val="1996"/>
        </w:trPr>
        <w:tc>
          <w:tcPr>
            <w:tcW w:w="2836" w:type="dxa"/>
            <w:shd w:val="clear" w:color="auto" w:fill="A50021"/>
            <w:vAlign w:val="center"/>
          </w:tcPr>
          <w:p w14:paraId="5B5C42DE" w14:textId="77777777" w:rsidR="006962B9" w:rsidRPr="008C2396" w:rsidRDefault="006962B9" w:rsidP="00BA36DD">
            <w:pPr>
              <w:rPr>
                <w:rFonts w:ascii="Arial" w:hAnsi="Arial" w:cs="Arial"/>
                <w:b/>
                <w:sz w:val="22"/>
                <w:szCs w:val="22"/>
                <w:lang w:val="es-CO"/>
              </w:rPr>
            </w:pPr>
            <w:r w:rsidRPr="008C2396">
              <w:rPr>
                <w:rFonts w:ascii="Arial" w:hAnsi="Arial" w:cs="Arial"/>
                <w:b/>
                <w:sz w:val="22"/>
                <w:szCs w:val="22"/>
                <w:lang w:val="es-CO"/>
              </w:rPr>
              <w:t>Interesados en la solución</w:t>
            </w:r>
          </w:p>
        </w:tc>
        <w:tc>
          <w:tcPr>
            <w:tcW w:w="7683" w:type="dxa"/>
            <w:gridSpan w:val="5"/>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2284"/>
            </w:tblGrid>
            <w:tr w:rsidR="00F0451E" w:rsidRPr="008C2396" w14:paraId="1FCACEEF" w14:textId="77777777" w:rsidTr="00287554">
              <w:tc>
                <w:tcPr>
                  <w:tcW w:w="0" w:type="auto"/>
                  <w:shd w:val="clear" w:color="auto" w:fill="A6A6A6"/>
                </w:tcPr>
                <w:p w14:paraId="7D7E2F43"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Nombre/Rol/Perfil</w:t>
                  </w:r>
                </w:p>
              </w:tc>
              <w:tc>
                <w:tcPr>
                  <w:tcW w:w="0" w:type="auto"/>
                  <w:shd w:val="clear" w:color="auto" w:fill="A6A6A6"/>
                </w:tcPr>
                <w:p w14:paraId="6CE81DC4"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Descripción</w:t>
                  </w:r>
                </w:p>
              </w:tc>
            </w:tr>
            <w:tr w:rsidR="00F0451E" w:rsidRPr="008C2396" w14:paraId="7558EA94" w14:textId="77777777" w:rsidTr="00287554">
              <w:tc>
                <w:tcPr>
                  <w:tcW w:w="0" w:type="auto"/>
                  <w:shd w:val="clear" w:color="auto" w:fill="auto"/>
                </w:tcPr>
                <w:p w14:paraId="42715B80" w14:textId="311B8734" w:rsidR="00F0451E" w:rsidRPr="008C2396" w:rsidRDefault="00ED3F35" w:rsidP="0031230D">
                  <w:pPr>
                    <w:jc w:val="center"/>
                    <w:rPr>
                      <w:rFonts w:ascii="Arial" w:hAnsi="Arial" w:cs="Arial"/>
                      <w:sz w:val="20"/>
                      <w:szCs w:val="20"/>
                    </w:rPr>
                  </w:pPr>
                  <w:r>
                    <w:rPr>
                      <w:rFonts w:ascii="Arial" w:hAnsi="Arial" w:cs="Arial"/>
                      <w:sz w:val="20"/>
                      <w:szCs w:val="20"/>
                    </w:rPr>
                    <w:t xml:space="preserve">Juanito </w:t>
                  </w:r>
                  <w:proofErr w:type="spellStart"/>
                  <w:r>
                    <w:rPr>
                      <w:rFonts w:ascii="Arial" w:hAnsi="Arial" w:cs="Arial"/>
                      <w:sz w:val="20"/>
                      <w:szCs w:val="20"/>
                    </w:rPr>
                    <w:t>Perez</w:t>
                  </w:r>
                  <w:proofErr w:type="spellEnd"/>
                </w:p>
              </w:tc>
              <w:tc>
                <w:tcPr>
                  <w:tcW w:w="0" w:type="auto"/>
                  <w:shd w:val="clear" w:color="auto" w:fill="auto"/>
                </w:tcPr>
                <w:p w14:paraId="11D00B94" w14:textId="4327281C" w:rsidR="00311F0C" w:rsidRPr="008C2396" w:rsidRDefault="00ED3F35" w:rsidP="0031230D">
                  <w:pPr>
                    <w:jc w:val="center"/>
                    <w:rPr>
                      <w:rFonts w:ascii="Arial" w:hAnsi="Arial" w:cs="Arial"/>
                      <w:sz w:val="20"/>
                      <w:szCs w:val="20"/>
                    </w:rPr>
                  </w:pPr>
                  <w:r>
                    <w:rPr>
                      <w:rFonts w:ascii="Arial" w:hAnsi="Arial" w:cs="Arial"/>
                      <w:color w:val="A6A6A6"/>
                      <w:sz w:val="22"/>
                      <w:szCs w:val="22"/>
                    </w:rPr>
                    <w:t>Diseñador UI/UX</w:t>
                  </w:r>
                </w:p>
              </w:tc>
            </w:tr>
            <w:tr w:rsidR="00F0451E" w:rsidRPr="008C2396" w14:paraId="125748DF" w14:textId="77777777" w:rsidTr="00287554">
              <w:tc>
                <w:tcPr>
                  <w:tcW w:w="0" w:type="auto"/>
                  <w:shd w:val="clear" w:color="auto" w:fill="auto"/>
                </w:tcPr>
                <w:p w14:paraId="6F2C2A59" w14:textId="45AEBB57" w:rsidR="00F0451E" w:rsidRPr="008C2396" w:rsidRDefault="00ED3F35" w:rsidP="0031230D">
                  <w:pPr>
                    <w:jc w:val="center"/>
                    <w:rPr>
                      <w:rFonts w:ascii="Arial" w:hAnsi="Arial" w:cs="Arial"/>
                      <w:sz w:val="20"/>
                      <w:szCs w:val="20"/>
                    </w:rPr>
                  </w:pPr>
                  <w:r>
                    <w:rPr>
                      <w:rFonts w:ascii="Arial" w:hAnsi="Arial" w:cs="Arial"/>
                      <w:sz w:val="20"/>
                      <w:szCs w:val="20"/>
                    </w:rPr>
                    <w:t>Carlos Lopez</w:t>
                  </w:r>
                </w:p>
              </w:tc>
              <w:tc>
                <w:tcPr>
                  <w:tcW w:w="0" w:type="auto"/>
                  <w:shd w:val="clear" w:color="auto" w:fill="auto"/>
                </w:tcPr>
                <w:p w14:paraId="0C617878" w14:textId="6A80E1B3" w:rsidR="00F0451E" w:rsidRPr="008C2396" w:rsidRDefault="00ED3F35" w:rsidP="0031230D">
                  <w:pPr>
                    <w:jc w:val="center"/>
                    <w:rPr>
                      <w:rFonts w:ascii="Arial" w:hAnsi="Arial" w:cs="Arial"/>
                      <w:sz w:val="20"/>
                      <w:szCs w:val="20"/>
                    </w:rPr>
                  </w:pPr>
                  <w:r>
                    <w:rPr>
                      <w:rFonts w:ascii="Arial" w:hAnsi="Arial" w:cs="Arial"/>
                      <w:sz w:val="20"/>
                      <w:szCs w:val="20"/>
                    </w:rPr>
                    <w:t>Consultor de seguridad</w:t>
                  </w:r>
                </w:p>
              </w:tc>
            </w:tr>
            <w:tr w:rsidR="00F0451E" w:rsidRPr="008C2396" w14:paraId="1C6533D2" w14:textId="77777777" w:rsidTr="00287554">
              <w:tc>
                <w:tcPr>
                  <w:tcW w:w="0" w:type="auto"/>
                  <w:shd w:val="clear" w:color="auto" w:fill="auto"/>
                </w:tcPr>
                <w:p w14:paraId="39934C1C" w14:textId="77777777" w:rsidR="00F0451E" w:rsidRPr="008C2396" w:rsidRDefault="00F0451E" w:rsidP="0031230D">
                  <w:pPr>
                    <w:jc w:val="center"/>
                    <w:rPr>
                      <w:rFonts w:ascii="Arial" w:hAnsi="Arial" w:cs="Arial"/>
                      <w:sz w:val="20"/>
                      <w:szCs w:val="20"/>
                    </w:rPr>
                  </w:pPr>
                </w:p>
              </w:tc>
              <w:tc>
                <w:tcPr>
                  <w:tcW w:w="0" w:type="auto"/>
                  <w:shd w:val="clear" w:color="auto" w:fill="auto"/>
                </w:tcPr>
                <w:p w14:paraId="62DB9161" w14:textId="77777777" w:rsidR="00F0451E" w:rsidRPr="008C2396" w:rsidRDefault="00F0451E" w:rsidP="0031230D">
                  <w:pPr>
                    <w:jc w:val="center"/>
                    <w:rPr>
                      <w:rFonts w:ascii="Arial" w:hAnsi="Arial" w:cs="Arial"/>
                      <w:sz w:val="20"/>
                      <w:szCs w:val="20"/>
                    </w:rPr>
                  </w:pPr>
                </w:p>
              </w:tc>
            </w:tr>
          </w:tbl>
          <w:p w14:paraId="7181C33F" w14:textId="77777777" w:rsidR="006962B9" w:rsidRPr="008C2396" w:rsidRDefault="006962B9" w:rsidP="00F0451E">
            <w:pPr>
              <w:jc w:val="center"/>
              <w:rPr>
                <w:rFonts w:ascii="Arial" w:hAnsi="Arial" w:cs="Arial"/>
                <w:sz w:val="20"/>
                <w:szCs w:val="20"/>
              </w:rPr>
            </w:pPr>
          </w:p>
        </w:tc>
      </w:tr>
      <w:tr w:rsidR="00CF1831" w:rsidRPr="008C2396" w14:paraId="35688448" w14:textId="77777777" w:rsidTr="008C2396">
        <w:trPr>
          <w:trHeight w:val="843"/>
        </w:trPr>
        <w:tc>
          <w:tcPr>
            <w:tcW w:w="2836" w:type="dxa"/>
            <w:shd w:val="clear" w:color="auto" w:fill="A50021"/>
            <w:vAlign w:val="center"/>
          </w:tcPr>
          <w:p w14:paraId="2E639CDD" w14:textId="77777777" w:rsidR="006962B9" w:rsidRPr="008C2396" w:rsidRDefault="006962B9" w:rsidP="0031230D">
            <w:pPr>
              <w:rPr>
                <w:rFonts w:ascii="Arial" w:hAnsi="Arial" w:cs="Arial"/>
                <w:b/>
                <w:sz w:val="22"/>
                <w:szCs w:val="22"/>
              </w:rPr>
            </w:pPr>
            <w:r w:rsidRPr="008C2396">
              <w:rPr>
                <w:rFonts w:ascii="Arial" w:hAnsi="Arial" w:cs="Arial"/>
                <w:b/>
                <w:sz w:val="22"/>
                <w:szCs w:val="22"/>
              </w:rPr>
              <w:t>Precondiciones</w:t>
            </w:r>
          </w:p>
        </w:tc>
        <w:tc>
          <w:tcPr>
            <w:tcW w:w="7683" w:type="dxa"/>
            <w:gridSpan w:val="5"/>
            <w:shd w:val="clear" w:color="auto" w:fill="auto"/>
          </w:tcPr>
          <w:p w14:paraId="3E8585C7" w14:textId="77777777" w:rsidR="006962B9" w:rsidRPr="008C2396" w:rsidRDefault="006962B9" w:rsidP="0031230D">
            <w:pPr>
              <w:rPr>
                <w:rFonts w:ascii="Arial" w:hAnsi="Arial" w:cs="Arial"/>
                <w:b/>
                <w:sz w:val="22"/>
                <w:szCs w:val="22"/>
              </w:rPr>
            </w:pPr>
          </w:p>
          <w:p w14:paraId="236A05AD" w14:textId="77777777" w:rsidR="006962B9" w:rsidRPr="008C2396" w:rsidRDefault="000471E8" w:rsidP="0031230D">
            <w:pPr>
              <w:rPr>
                <w:rFonts w:ascii="Arial" w:hAnsi="Arial" w:cs="Arial"/>
                <w:sz w:val="22"/>
                <w:szCs w:val="22"/>
              </w:rPr>
            </w:pPr>
            <w:r w:rsidRPr="008C2396">
              <w:rPr>
                <w:rFonts w:ascii="Arial" w:hAnsi="Arial" w:cs="Arial"/>
                <w:color w:val="A6A6A6"/>
                <w:sz w:val="22"/>
                <w:szCs w:val="22"/>
              </w:rPr>
              <w:t>Defina una lista de condiciones que deben cumplirse antes de iniciar con la solución</w:t>
            </w:r>
          </w:p>
        </w:tc>
      </w:tr>
      <w:tr w:rsidR="00406976" w:rsidRPr="008C2396" w14:paraId="2B022C7A" w14:textId="77777777" w:rsidTr="00287554">
        <w:trPr>
          <w:trHeight w:val="1106"/>
        </w:trPr>
        <w:tc>
          <w:tcPr>
            <w:tcW w:w="2836" w:type="dxa"/>
            <w:vMerge w:val="restart"/>
            <w:shd w:val="clear" w:color="auto" w:fill="A50021"/>
            <w:vAlign w:val="center"/>
          </w:tcPr>
          <w:p w14:paraId="05A78E1C" w14:textId="77777777" w:rsidR="00406976" w:rsidRPr="008C2396" w:rsidRDefault="00406976" w:rsidP="000C0F24">
            <w:pPr>
              <w:rPr>
                <w:rFonts w:ascii="Arial" w:hAnsi="Arial" w:cs="Arial"/>
                <w:b/>
                <w:sz w:val="22"/>
                <w:szCs w:val="22"/>
              </w:rPr>
            </w:pPr>
            <w:r w:rsidRPr="008C2396">
              <w:rPr>
                <w:rFonts w:ascii="Arial" w:hAnsi="Arial" w:cs="Arial"/>
                <w:b/>
                <w:sz w:val="22"/>
                <w:szCs w:val="22"/>
              </w:rPr>
              <w:t xml:space="preserve">Requisitos </w:t>
            </w:r>
            <w:r w:rsidR="00CB37BC" w:rsidRPr="008C2396">
              <w:rPr>
                <w:rFonts w:ascii="Arial" w:hAnsi="Arial" w:cs="Arial"/>
                <w:b/>
                <w:sz w:val="22"/>
                <w:szCs w:val="22"/>
              </w:rPr>
              <w:t>T</w:t>
            </w:r>
            <w:r w:rsidRPr="008C2396">
              <w:rPr>
                <w:rFonts w:ascii="Arial" w:hAnsi="Arial" w:cs="Arial"/>
                <w:b/>
                <w:sz w:val="22"/>
                <w:szCs w:val="22"/>
              </w:rPr>
              <w:t>écnicos</w:t>
            </w:r>
          </w:p>
        </w:tc>
        <w:tc>
          <w:tcPr>
            <w:tcW w:w="1755" w:type="dxa"/>
            <w:shd w:val="clear" w:color="auto" w:fill="auto"/>
            <w:vAlign w:val="center"/>
          </w:tcPr>
          <w:p w14:paraId="08037462" w14:textId="77777777" w:rsidR="00406976" w:rsidRPr="008C2396" w:rsidRDefault="00406976" w:rsidP="003F6647">
            <w:pPr>
              <w:jc w:val="center"/>
              <w:rPr>
                <w:rFonts w:ascii="Arial" w:hAnsi="Arial" w:cs="Arial"/>
                <w:b/>
                <w:sz w:val="22"/>
                <w:szCs w:val="22"/>
              </w:rPr>
            </w:pPr>
            <w:r w:rsidRPr="008C2396">
              <w:rPr>
                <w:rFonts w:ascii="Arial" w:hAnsi="Arial" w:cs="Arial"/>
                <w:b/>
                <w:sz w:val="22"/>
                <w:szCs w:val="22"/>
              </w:rPr>
              <w:t>Tipo de Desarrollo</w:t>
            </w:r>
          </w:p>
        </w:tc>
        <w:tc>
          <w:tcPr>
            <w:tcW w:w="5928" w:type="dxa"/>
            <w:gridSpan w:val="4"/>
            <w:shd w:val="clear" w:color="auto" w:fill="auto"/>
          </w:tcPr>
          <w:p w14:paraId="07948D86" w14:textId="77777777" w:rsidR="00406976" w:rsidRPr="008C2396" w:rsidRDefault="00406976" w:rsidP="00216320">
            <w:pPr>
              <w:rPr>
                <w:rFonts w:ascii="Arial" w:hAnsi="Arial" w:cs="Arial"/>
                <w:sz w:val="22"/>
                <w:szCs w:val="22"/>
              </w:rPr>
            </w:pPr>
          </w:p>
          <w:p w14:paraId="690610D0" w14:textId="2570C4EC" w:rsidR="00F1592D" w:rsidRPr="008C2396" w:rsidRDefault="00ED3F35" w:rsidP="00F1592D">
            <w:pPr>
              <w:rPr>
                <w:rFonts w:ascii="Arial" w:hAnsi="Arial" w:cs="Arial"/>
                <w:sz w:val="22"/>
                <w:szCs w:val="22"/>
              </w:rPr>
            </w:pPr>
            <w:r>
              <w:rPr>
                <w:rFonts w:ascii="Arial" w:hAnsi="Arial" w:cs="Arial"/>
                <w:sz w:val="22"/>
                <w:szCs w:val="22"/>
              </w:rPr>
              <w:fldChar w:fldCharType="begin">
                <w:ffData>
                  <w:name w:val="Marcar1"/>
                  <w:enabled/>
                  <w:calcOnExit w:val="0"/>
                  <w:checkBox>
                    <w:sizeAuto/>
                    <w:default w:val="1"/>
                  </w:checkBox>
                </w:ffData>
              </w:fldChar>
            </w:r>
            <w:bookmarkStart w:id="6" w:name="Marcar1"/>
            <w:r>
              <w:rPr>
                <w:rFonts w:ascii="Arial" w:hAnsi="Arial" w:cs="Arial"/>
                <w:sz w:val="22"/>
                <w:szCs w:val="22"/>
              </w:rPr>
              <w:instrText xml:space="preserve"> FORMCHECKBOX </w:instrText>
            </w:r>
            <w:r w:rsidR="00FC189D">
              <w:rPr>
                <w:rFonts w:ascii="Arial" w:hAnsi="Arial" w:cs="Arial"/>
                <w:sz w:val="22"/>
                <w:szCs w:val="22"/>
              </w:rPr>
            </w:r>
            <w:r w:rsidR="00FC189D">
              <w:rPr>
                <w:rFonts w:ascii="Arial" w:hAnsi="Arial" w:cs="Arial"/>
                <w:sz w:val="22"/>
                <w:szCs w:val="22"/>
              </w:rPr>
              <w:fldChar w:fldCharType="separate"/>
            </w:r>
            <w:r>
              <w:rPr>
                <w:rFonts w:ascii="Arial" w:hAnsi="Arial" w:cs="Arial"/>
                <w:sz w:val="22"/>
                <w:szCs w:val="22"/>
              </w:rPr>
              <w:fldChar w:fldCharType="end"/>
            </w:r>
            <w:bookmarkEnd w:id="6"/>
            <w:r w:rsidR="00406976" w:rsidRPr="008C2396">
              <w:rPr>
                <w:rFonts w:ascii="Arial" w:hAnsi="Arial" w:cs="Arial"/>
                <w:sz w:val="22"/>
                <w:szCs w:val="22"/>
              </w:rPr>
              <w:t xml:space="preserve"> Web</w:t>
            </w:r>
            <w:r w:rsidR="00F1592D" w:rsidRPr="008C2396">
              <w:rPr>
                <w:rFonts w:ascii="Arial" w:hAnsi="Arial" w:cs="Arial"/>
                <w:sz w:val="22"/>
                <w:szCs w:val="22"/>
              </w:rPr>
              <w:t xml:space="preserve">         </w:t>
            </w:r>
            <w:r w:rsidR="00F1592D" w:rsidRPr="00ED3F35">
              <w:rPr>
                <w:rFonts w:ascii="Arial" w:hAnsi="Arial" w:cs="Arial"/>
                <w:sz w:val="22"/>
                <w:szCs w:val="22"/>
                <w:shd w:val="clear" w:color="auto" w:fill="FFFFFF" w:themeFill="background1"/>
              </w:rPr>
              <w:t xml:space="preserve"> </w:t>
            </w:r>
            <w:r>
              <w:rPr>
                <w:rFonts w:ascii="Arial" w:hAnsi="Arial" w:cs="Arial"/>
                <w:sz w:val="22"/>
                <w:szCs w:val="22"/>
                <w:shd w:val="clear" w:color="auto" w:fill="FFFFFF" w:themeFill="background1"/>
              </w:rPr>
              <w:fldChar w:fldCharType="begin">
                <w:ffData>
                  <w:name w:val="Marcar2"/>
                  <w:enabled w:val="0"/>
                  <w:calcOnExit w:val="0"/>
                  <w:checkBox>
                    <w:sizeAuto/>
                    <w:default w:val="1"/>
                  </w:checkBox>
                </w:ffData>
              </w:fldChar>
            </w:r>
            <w:bookmarkStart w:id="7" w:name="Marcar2"/>
            <w:r>
              <w:rPr>
                <w:rFonts w:ascii="Arial" w:hAnsi="Arial" w:cs="Arial"/>
                <w:sz w:val="22"/>
                <w:szCs w:val="22"/>
                <w:shd w:val="clear" w:color="auto" w:fill="FFFFFF" w:themeFill="background1"/>
              </w:rPr>
              <w:instrText xml:space="preserve"> FORMCHECKBOX </w:instrText>
            </w:r>
            <w:r w:rsidR="00FC189D">
              <w:rPr>
                <w:rFonts w:ascii="Arial" w:hAnsi="Arial" w:cs="Arial"/>
                <w:sz w:val="22"/>
                <w:szCs w:val="22"/>
                <w:shd w:val="clear" w:color="auto" w:fill="FFFFFF" w:themeFill="background1"/>
              </w:rPr>
            </w:r>
            <w:r w:rsidR="00FC189D">
              <w:rPr>
                <w:rFonts w:ascii="Arial" w:hAnsi="Arial" w:cs="Arial"/>
                <w:sz w:val="22"/>
                <w:szCs w:val="22"/>
                <w:shd w:val="clear" w:color="auto" w:fill="FFFFFF" w:themeFill="background1"/>
              </w:rPr>
              <w:fldChar w:fldCharType="separate"/>
            </w:r>
            <w:r>
              <w:rPr>
                <w:rFonts w:ascii="Arial" w:hAnsi="Arial" w:cs="Arial"/>
                <w:sz w:val="22"/>
                <w:szCs w:val="22"/>
                <w:shd w:val="clear" w:color="auto" w:fill="FFFFFF" w:themeFill="background1"/>
              </w:rPr>
              <w:fldChar w:fldCharType="end"/>
            </w:r>
            <w:bookmarkEnd w:id="7"/>
            <w:r w:rsidR="00F1592D" w:rsidRPr="008C2396">
              <w:rPr>
                <w:rFonts w:ascii="Arial" w:hAnsi="Arial" w:cs="Arial"/>
                <w:sz w:val="22"/>
                <w:szCs w:val="22"/>
              </w:rPr>
              <w:t xml:space="preserve"> Escritorio     </w:t>
            </w:r>
            <w:r>
              <w:rPr>
                <w:rFonts w:ascii="Arial" w:hAnsi="Arial" w:cs="Arial"/>
                <w:sz w:val="22"/>
                <w:szCs w:val="22"/>
              </w:rPr>
              <w:fldChar w:fldCharType="begin">
                <w:ffData>
                  <w:name w:val="Marcar3"/>
                  <w:enabled/>
                  <w:calcOnExit w:val="0"/>
                  <w:checkBox>
                    <w:sizeAuto/>
                    <w:default w:val="1"/>
                  </w:checkBox>
                </w:ffData>
              </w:fldChar>
            </w:r>
            <w:bookmarkStart w:id="8" w:name="Marcar3"/>
            <w:r>
              <w:rPr>
                <w:rFonts w:ascii="Arial" w:hAnsi="Arial" w:cs="Arial"/>
                <w:sz w:val="22"/>
                <w:szCs w:val="22"/>
              </w:rPr>
              <w:instrText xml:space="preserve"> FORMCHECKBOX </w:instrText>
            </w:r>
            <w:r w:rsidR="00FC189D">
              <w:rPr>
                <w:rFonts w:ascii="Arial" w:hAnsi="Arial" w:cs="Arial"/>
                <w:sz w:val="22"/>
                <w:szCs w:val="22"/>
              </w:rPr>
            </w:r>
            <w:r w:rsidR="00FC189D">
              <w:rPr>
                <w:rFonts w:ascii="Arial" w:hAnsi="Arial" w:cs="Arial"/>
                <w:sz w:val="22"/>
                <w:szCs w:val="22"/>
              </w:rPr>
              <w:fldChar w:fldCharType="separate"/>
            </w:r>
            <w:r>
              <w:rPr>
                <w:rFonts w:ascii="Arial" w:hAnsi="Arial" w:cs="Arial"/>
                <w:sz w:val="22"/>
                <w:szCs w:val="22"/>
              </w:rPr>
              <w:fldChar w:fldCharType="end"/>
            </w:r>
            <w:bookmarkEnd w:id="8"/>
            <w:r w:rsidR="00F1592D" w:rsidRPr="008C2396">
              <w:rPr>
                <w:rFonts w:ascii="Arial" w:hAnsi="Arial" w:cs="Arial"/>
                <w:sz w:val="22"/>
                <w:szCs w:val="22"/>
              </w:rPr>
              <w:t xml:space="preserve"> Móvil</w:t>
            </w:r>
            <w:r w:rsidR="004D5E96" w:rsidRPr="008C2396">
              <w:rPr>
                <w:rFonts w:ascii="Arial" w:hAnsi="Arial" w:cs="Arial"/>
                <w:sz w:val="22"/>
                <w:szCs w:val="22"/>
              </w:rPr>
              <w:t xml:space="preserve">   </w:t>
            </w:r>
            <w:r w:rsidR="00271B4D" w:rsidRPr="008C2396">
              <w:rPr>
                <w:rFonts w:ascii="Arial" w:hAnsi="Arial" w:cs="Arial"/>
                <w:sz w:val="22"/>
                <w:szCs w:val="22"/>
              </w:rPr>
              <w:t xml:space="preserve"> </w:t>
            </w:r>
            <w:r w:rsidR="004D5E96" w:rsidRPr="008C2396">
              <w:rPr>
                <w:rFonts w:ascii="Arial" w:hAnsi="Arial" w:cs="Arial"/>
                <w:sz w:val="22"/>
                <w:szCs w:val="22"/>
              </w:rPr>
              <w:t xml:space="preserve"> </w:t>
            </w:r>
            <w:r>
              <w:rPr>
                <w:rFonts w:ascii="Arial" w:hAnsi="Arial" w:cs="Arial"/>
                <w:sz w:val="22"/>
                <w:szCs w:val="22"/>
              </w:rPr>
              <w:fldChar w:fldCharType="begin">
                <w:ffData>
                  <w:name w:val="Marcar4"/>
                  <w:enabled/>
                  <w:calcOnExit w:val="0"/>
                  <w:checkBox>
                    <w:sizeAuto/>
                    <w:default w:val="1"/>
                  </w:checkBox>
                </w:ffData>
              </w:fldChar>
            </w:r>
            <w:bookmarkStart w:id="9" w:name="Marcar4"/>
            <w:r>
              <w:rPr>
                <w:rFonts w:ascii="Arial" w:hAnsi="Arial" w:cs="Arial"/>
                <w:sz w:val="22"/>
                <w:szCs w:val="22"/>
              </w:rPr>
              <w:instrText xml:space="preserve"> FORMCHECKBOX </w:instrText>
            </w:r>
            <w:r w:rsidR="00FC189D">
              <w:rPr>
                <w:rFonts w:ascii="Arial" w:hAnsi="Arial" w:cs="Arial"/>
                <w:sz w:val="22"/>
                <w:szCs w:val="22"/>
              </w:rPr>
            </w:r>
            <w:r w:rsidR="00FC189D">
              <w:rPr>
                <w:rFonts w:ascii="Arial" w:hAnsi="Arial" w:cs="Arial"/>
                <w:sz w:val="22"/>
                <w:szCs w:val="22"/>
              </w:rPr>
              <w:fldChar w:fldCharType="separate"/>
            </w:r>
            <w:r>
              <w:rPr>
                <w:rFonts w:ascii="Arial" w:hAnsi="Arial" w:cs="Arial"/>
                <w:sz w:val="22"/>
                <w:szCs w:val="22"/>
              </w:rPr>
              <w:fldChar w:fldCharType="end"/>
            </w:r>
            <w:bookmarkEnd w:id="9"/>
            <w:r w:rsidR="004D5E96" w:rsidRPr="008C2396">
              <w:rPr>
                <w:rFonts w:ascii="Arial" w:hAnsi="Arial" w:cs="Arial"/>
                <w:sz w:val="22"/>
                <w:szCs w:val="22"/>
              </w:rPr>
              <w:t xml:space="preserve"> Servicio Web     </w:t>
            </w:r>
          </w:p>
          <w:p w14:paraId="28BFF22D" w14:textId="77777777" w:rsidR="00F1592D" w:rsidRPr="008C2396" w:rsidRDefault="00F1592D" w:rsidP="00216320">
            <w:pPr>
              <w:rPr>
                <w:rFonts w:ascii="Arial" w:hAnsi="Arial" w:cs="Arial"/>
                <w:sz w:val="22"/>
                <w:szCs w:val="22"/>
              </w:rPr>
            </w:pPr>
          </w:p>
          <w:p w14:paraId="66BA706D" w14:textId="77777777" w:rsidR="00EB3B75" w:rsidRPr="008C2396" w:rsidRDefault="00F1592D" w:rsidP="00EB3B75">
            <w:pPr>
              <w:rPr>
                <w:rFonts w:ascii="Arial" w:hAnsi="Arial" w:cs="Arial"/>
                <w:sz w:val="22"/>
                <w:szCs w:val="22"/>
              </w:rPr>
            </w:pPr>
            <w:r w:rsidRPr="008C2396">
              <w:rPr>
                <w:rFonts w:ascii="Arial" w:hAnsi="Arial" w:cs="Arial"/>
                <w:sz w:val="22"/>
                <w:szCs w:val="22"/>
              </w:rPr>
              <w:fldChar w:fldCharType="begin">
                <w:ffData>
                  <w:name w:val="Marcar5"/>
                  <w:enabled/>
                  <w:calcOnExit w:val="0"/>
                  <w:checkBox>
                    <w:sizeAuto/>
                    <w:default w:val="0"/>
                  </w:checkBox>
                </w:ffData>
              </w:fldChar>
            </w:r>
            <w:bookmarkStart w:id="10" w:name="Marcar5"/>
            <w:r w:rsidRPr="008C2396">
              <w:rPr>
                <w:rFonts w:ascii="Arial" w:hAnsi="Arial" w:cs="Arial"/>
                <w:sz w:val="22"/>
                <w:szCs w:val="22"/>
              </w:rPr>
              <w:instrText xml:space="preserve"> FORMCHECKBOX </w:instrText>
            </w:r>
            <w:r w:rsidR="00FC189D">
              <w:rPr>
                <w:rFonts w:ascii="Arial" w:hAnsi="Arial" w:cs="Arial"/>
                <w:sz w:val="22"/>
                <w:szCs w:val="22"/>
              </w:rPr>
            </w:r>
            <w:r w:rsidR="00FC189D">
              <w:rPr>
                <w:rFonts w:ascii="Arial" w:hAnsi="Arial" w:cs="Arial"/>
                <w:sz w:val="22"/>
                <w:szCs w:val="22"/>
              </w:rPr>
              <w:fldChar w:fldCharType="separate"/>
            </w:r>
            <w:r w:rsidRPr="008C2396">
              <w:rPr>
                <w:rFonts w:ascii="Arial" w:hAnsi="Arial" w:cs="Arial"/>
                <w:sz w:val="22"/>
                <w:szCs w:val="22"/>
              </w:rPr>
              <w:fldChar w:fldCharType="end"/>
            </w:r>
            <w:bookmarkEnd w:id="10"/>
            <w:r w:rsidRPr="008C2396">
              <w:rPr>
                <w:rFonts w:ascii="Arial" w:hAnsi="Arial" w:cs="Arial"/>
                <w:sz w:val="22"/>
                <w:szCs w:val="22"/>
              </w:rPr>
              <w:t xml:space="preserve"> Servicio Windows</w:t>
            </w:r>
            <w:r w:rsidR="00EB3B75" w:rsidRPr="008C2396">
              <w:rPr>
                <w:rFonts w:ascii="Arial" w:hAnsi="Arial" w:cs="Arial"/>
                <w:sz w:val="22"/>
                <w:szCs w:val="22"/>
              </w:rPr>
              <w:t xml:space="preserve">    </w:t>
            </w:r>
            <w:r w:rsidR="00EB3B75" w:rsidRPr="008C2396">
              <w:rPr>
                <w:rFonts w:ascii="Arial" w:hAnsi="Arial" w:cs="Arial"/>
                <w:sz w:val="22"/>
                <w:szCs w:val="22"/>
              </w:rPr>
              <w:fldChar w:fldCharType="begin">
                <w:ffData>
                  <w:name w:val="Marcar6"/>
                  <w:enabled/>
                  <w:calcOnExit w:val="0"/>
                  <w:checkBox>
                    <w:sizeAuto/>
                    <w:default w:val="0"/>
                  </w:checkBox>
                </w:ffData>
              </w:fldChar>
            </w:r>
            <w:bookmarkStart w:id="11" w:name="Marcar6"/>
            <w:r w:rsidR="00EB3B75" w:rsidRPr="008C2396">
              <w:rPr>
                <w:rFonts w:ascii="Arial" w:hAnsi="Arial" w:cs="Arial"/>
                <w:sz w:val="22"/>
                <w:szCs w:val="22"/>
              </w:rPr>
              <w:instrText xml:space="preserve"> FORMCHECKBOX </w:instrText>
            </w:r>
            <w:r w:rsidR="00FC189D">
              <w:rPr>
                <w:rFonts w:ascii="Arial" w:hAnsi="Arial" w:cs="Arial"/>
                <w:sz w:val="22"/>
                <w:szCs w:val="22"/>
              </w:rPr>
            </w:r>
            <w:r w:rsidR="00FC189D">
              <w:rPr>
                <w:rFonts w:ascii="Arial" w:hAnsi="Arial" w:cs="Arial"/>
                <w:sz w:val="22"/>
                <w:szCs w:val="22"/>
              </w:rPr>
              <w:fldChar w:fldCharType="separate"/>
            </w:r>
            <w:r w:rsidR="00EB3B75" w:rsidRPr="008C2396">
              <w:rPr>
                <w:rFonts w:ascii="Arial" w:hAnsi="Arial" w:cs="Arial"/>
                <w:sz w:val="22"/>
                <w:szCs w:val="22"/>
              </w:rPr>
              <w:fldChar w:fldCharType="end"/>
            </w:r>
            <w:bookmarkEnd w:id="11"/>
            <w:r w:rsidR="00EB3B75" w:rsidRPr="008C2396">
              <w:rPr>
                <w:rFonts w:ascii="Arial" w:hAnsi="Arial" w:cs="Arial"/>
                <w:sz w:val="22"/>
                <w:szCs w:val="22"/>
              </w:rPr>
              <w:t xml:space="preserve"> </w:t>
            </w:r>
            <w:proofErr w:type="gramStart"/>
            <w:r w:rsidR="00EB3B75" w:rsidRPr="008C2396">
              <w:rPr>
                <w:rFonts w:ascii="Arial" w:hAnsi="Arial" w:cs="Arial"/>
                <w:sz w:val="22"/>
                <w:szCs w:val="22"/>
              </w:rPr>
              <w:t>Otro:_</w:t>
            </w:r>
            <w:proofErr w:type="gramEnd"/>
            <w:r w:rsidR="00EB3B75" w:rsidRPr="008C2396">
              <w:rPr>
                <w:rFonts w:ascii="Arial" w:hAnsi="Arial" w:cs="Arial"/>
                <w:sz w:val="22"/>
                <w:szCs w:val="22"/>
              </w:rPr>
              <w:t>_________________</w:t>
            </w:r>
          </w:p>
          <w:p w14:paraId="1977FBC3" w14:textId="77777777" w:rsidR="00406976" w:rsidRPr="008C2396" w:rsidRDefault="00406976" w:rsidP="00EB3B75">
            <w:pPr>
              <w:rPr>
                <w:rFonts w:ascii="Arial" w:hAnsi="Arial" w:cs="Arial"/>
                <w:b/>
                <w:color w:val="D9D9D9"/>
                <w:sz w:val="22"/>
                <w:szCs w:val="22"/>
              </w:rPr>
            </w:pPr>
          </w:p>
        </w:tc>
      </w:tr>
      <w:tr w:rsidR="00406976" w:rsidRPr="008C2396" w14:paraId="4F241D4F" w14:textId="77777777" w:rsidTr="00287554">
        <w:trPr>
          <w:trHeight w:val="1348"/>
        </w:trPr>
        <w:tc>
          <w:tcPr>
            <w:tcW w:w="2836" w:type="dxa"/>
            <w:vMerge/>
            <w:shd w:val="clear" w:color="auto" w:fill="A50021"/>
            <w:vAlign w:val="center"/>
          </w:tcPr>
          <w:p w14:paraId="0D71067C"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4412856F"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Base de Datos</w:t>
            </w:r>
          </w:p>
        </w:tc>
        <w:tc>
          <w:tcPr>
            <w:tcW w:w="4781" w:type="dxa"/>
            <w:gridSpan w:val="3"/>
            <w:shd w:val="clear" w:color="auto" w:fill="auto"/>
          </w:tcPr>
          <w:p w14:paraId="1595CA9E" w14:textId="77777777" w:rsidR="00406976" w:rsidRPr="00D1764B" w:rsidRDefault="00406976" w:rsidP="00DD4EC2">
            <w:pPr>
              <w:rPr>
                <w:rFonts w:ascii="Arial" w:hAnsi="Arial" w:cs="Arial"/>
                <w:sz w:val="22"/>
                <w:szCs w:val="22"/>
                <w:lang w:val="en-US"/>
              </w:rPr>
            </w:pPr>
          </w:p>
          <w:p w14:paraId="2E8ADA54"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7"/>
                  <w:enabled/>
                  <w:calcOnExit w:val="0"/>
                  <w:checkBox>
                    <w:sizeAuto/>
                    <w:default w:val="0"/>
                  </w:checkBox>
                </w:ffData>
              </w:fldChar>
            </w:r>
            <w:bookmarkStart w:id="12" w:name="Marcar7"/>
            <w:r w:rsidRPr="00D1764B">
              <w:rPr>
                <w:rFonts w:ascii="Arial" w:hAnsi="Arial" w:cs="Arial"/>
                <w:sz w:val="22"/>
                <w:szCs w:val="22"/>
                <w:lang w:val="en-US"/>
              </w:rPr>
              <w:instrText xml:space="preserve"> FORMCHECKBOX </w:instrText>
            </w:r>
            <w:r w:rsidR="00FC189D">
              <w:rPr>
                <w:rFonts w:ascii="Arial" w:hAnsi="Arial" w:cs="Arial"/>
                <w:sz w:val="22"/>
                <w:szCs w:val="22"/>
              </w:rPr>
            </w:r>
            <w:r w:rsidR="00FC189D">
              <w:rPr>
                <w:rFonts w:ascii="Arial" w:hAnsi="Arial" w:cs="Arial"/>
                <w:sz w:val="22"/>
                <w:szCs w:val="22"/>
              </w:rPr>
              <w:fldChar w:fldCharType="separate"/>
            </w:r>
            <w:r w:rsidRPr="008C2396">
              <w:rPr>
                <w:rFonts w:ascii="Arial" w:hAnsi="Arial" w:cs="Arial"/>
                <w:sz w:val="22"/>
                <w:szCs w:val="22"/>
              </w:rPr>
              <w:fldChar w:fldCharType="end"/>
            </w:r>
            <w:bookmarkEnd w:id="12"/>
            <w:r w:rsidRPr="00D1764B">
              <w:rPr>
                <w:rFonts w:ascii="Arial" w:hAnsi="Arial" w:cs="Arial"/>
                <w:sz w:val="22"/>
                <w:szCs w:val="22"/>
                <w:lang w:val="en-US"/>
              </w:rPr>
              <w:t xml:space="preserve"> Oracle</w:t>
            </w:r>
          </w:p>
          <w:p w14:paraId="1FE69492"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8"/>
                  <w:enabled/>
                  <w:calcOnExit w:val="0"/>
                  <w:checkBox>
                    <w:sizeAuto/>
                    <w:default w:val="0"/>
                  </w:checkBox>
                </w:ffData>
              </w:fldChar>
            </w:r>
            <w:bookmarkStart w:id="13" w:name="Marcar8"/>
            <w:r w:rsidRPr="00D1764B">
              <w:rPr>
                <w:rFonts w:ascii="Arial" w:hAnsi="Arial" w:cs="Arial"/>
                <w:sz w:val="22"/>
                <w:szCs w:val="22"/>
                <w:lang w:val="en-US"/>
              </w:rPr>
              <w:instrText xml:space="preserve"> FORMCHECKBOX </w:instrText>
            </w:r>
            <w:r w:rsidR="00FC189D">
              <w:rPr>
                <w:rFonts w:ascii="Arial" w:hAnsi="Arial" w:cs="Arial"/>
                <w:sz w:val="22"/>
                <w:szCs w:val="22"/>
              </w:rPr>
            </w:r>
            <w:r w:rsidR="00FC189D">
              <w:rPr>
                <w:rFonts w:ascii="Arial" w:hAnsi="Arial" w:cs="Arial"/>
                <w:sz w:val="22"/>
                <w:szCs w:val="22"/>
              </w:rPr>
              <w:fldChar w:fldCharType="separate"/>
            </w:r>
            <w:r w:rsidRPr="008C2396">
              <w:rPr>
                <w:rFonts w:ascii="Arial" w:hAnsi="Arial" w:cs="Arial"/>
                <w:sz w:val="22"/>
                <w:szCs w:val="22"/>
              </w:rPr>
              <w:fldChar w:fldCharType="end"/>
            </w:r>
            <w:bookmarkEnd w:id="13"/>
            <w:r w:rsidRPr="00D1764B">
              <w:rPr>
                <w:rFonts w:ascii="Arial" w:hAnsi="Arial" w:cs="Arial"/>
                <w:sz w:val="22"/>
                <w:szCs w:val="22"/>
                <w:lang w:val="en-US"/>
              </w:rPr>
              <w:t xml:space="preserve"> SQL Server</w:t>
            </w:r>
          </w:p>
          <w:p w14:paraId="6BDE6686"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9"/>
                  <w:enabled/>
                  <w:calcOnExit w:val="0"/>
                  <w:checkBox>
                    <w:sizeAuto/>
                    <w:default w:val="0"/>
                  </w:checkBox>
                </w:ffData>
              </w:fldChar>
            </w:r>
            <w:bookmarkStart w:id="14" w:name="Marcar9"/>
            <w:r w:rsidRPr="00D1764B">
              <w:rPr>
                <w:rFonts w:ascii="Arial" w:hAnsi="Arial" w:cs="Arial"/>
                <w:sz w:val="22"/>
                <w:szCs w:val="22"/>
                <w:lang w:val="en-US"/>
              </w:rPr>
              <w:instrText xml:space="preserve"> FORMCHECKBOX </w:instrText>
            </w:r>
            <w:r w:rsidR="00FC189D">
              <w:rPr>
                <w:rFonts w:ascii="Arial" w:hAnsi="Arial" w:cs="Arial"/>
                <w:sz w:val="22"/>
                <w:szCs w:val="22"/>
              </w:rPr>
            </w:r>
            <w:r w:rsidR="00FC189D">
              <w:rPr>
                <w:rFonts w:ascii="Arial" w:hAnsi="Arial" w:cs="Arial"/>
                <w:sz w:val="22"/>
                <w:szCs w:val="22"/>
              </w:rPr>
              <w:fldChar w:fldCharType="separate"/>
            </w:r>
            <w:r w:rsidRPr="008C2396">
              <w:rPr>
                <w:rFonts w:ascii="Arial" w:hAnsi="Arial" w:cs="Arial"/>
                <w:sz w:val="22"/>
                <w:szCs w:val="22"/>
              </w:rPr>
              <w:fldChar w:fldCharType="end"/>
            </w:r>
            <w:bookmarkEnd w:id="14"/>
            <w:r w:rsidRPr="00D1764B">
              <w:rPr>
                <w:rFonts w:ascii="Arial" w:hAnsi="Arial" w:cs="Arial"/>
                <w:sz w:val="22"/>
                <w:szCs w:val="22"/>
                <w:lang w:val="en-US"/>
              </w:rPr>
              <w:t xml:space="preserve"> </w:t>
            </w:r>
            <w:r w:rsidR="00252489" w:rsidRPr="00D1764B">
              <w:rPr>
                <w:rFonts w:ascii="Arial" w:hAnsi="Arial" w:cs="Arial"/>
                <w:sz w:val="22"/>
                <w:szCs w:val="22"/>
                <w:lang w:val="en-US"/>
              </w:rPr>
              <w:t>My</w:t>
            </w:r>
            <w:r w:rsidRPr="00D1764B">
              <w:rPr>
                <w:rFonts w:ascii="Arial" w:hAnsi="Arial" w:cs="Arial"/>
                <w:sz w:val="22"/>
                <w:szCs w:val="22"/>
                <w:lang w:val="en-US"/>
              </w:rPr>
              <w:t>SQL</w:t>
            </w:r>
          </w:p>
          <w:p w14:paraId="4E101971" w14:textId="6C6B1CFA" w:rsidR="00406976" w:rsidRPr="00D1764B" w:rsidRDefault="00ED3F35" w:rsidP="00DD4EC2">
            <w:pPr>
              <w:rPr>
                <w:rFonts w:ascii="Arial" w:hAnsi="Arial" w:cs="Arial"/>
                <w:sz w:val="22"/>
                <w:szCs w:val="22"/>
                <w:lang w:val="en-US"/>
              </w:rPr>
            </w:pPr>
            <w:r>
              <w:rPr>
                <w:rFonts w:ascii="Arial" w:hAnsi="Arial" w:cs="Arial"/>
                <w:sz w:val="22"/>
                <w:szCs w:val="22"/>
              </w:rPr>
              <w:fldChar w:fldCharType="begin">
                <w:ffData>
                  <w:name w:val="Marcar10"/>
                  <w:enabled/>
                  <w:calcOnExit w:val="0"/>
                  <w:checkBox>
                    <w:sizeAuto/>
                    <w:default w:val="1"/>
                  </w:checkBox>
                </w:ffData>
              </w:fldChar>
            </w:r>
            <w:bookmarkStart w:id="15" w:name="Marcar10"/>
            <w:r>
              <w:rPr>
                <w:rFonts w:ascii="Arial" w:hAnsi="Arial" w:cs="Arial"/>
                <w:sz w:val="22"/>
                <w:szCs w:val="22"/>
              </w:rPr>
              <w:instrText xml:space="preserve"> FORMCHECKBOX </w:instrText>
            </w:r>
            <w:r w:rsidR="00FC189D">
              <w:rPr>
                <w:rFonts w:ascii="Arial" w:hAnsi="Arial" w:cs="Arial"/>
                <w:sz w:val="22"/>
                <w:szCs w:val="22"/>
              </w:rPr>
            </w:r>
            <w:r w:rsidR="00FC189D">
              <w:rPr>
                <w:rFonts w:ascii="Arial" w:hAnsi="Arial" w:cs="Arial"/>
                <w:sz w:val="22"/>
                <w:szCs w:val="22"/>
              </w:rPr>
              <w:fldChar w:fldCharType="separate"/>
            </w:r>
            <w:r>
              <w:rPr>
                <w:rFonts w:ascii="Arial" w:hAnsi="Arial" w:cs="Arial"/>
                <w:sz w:val="22"/>
                <w:szCs w:val="22"/>
              </w:rPr>
              <w:fldChar w:fldCharType="end"/>
            </w:r>
            <w:bookmarkEnd w:id="15"/>
            <w:r w:rsidR="00406976" w:rsidRPr="00D1764B">
              <w:rPr>
                <w:rFonts w:ascii="Arial" w:hAnsi="Arial" w:cs="Arial"/>
                <w:sz w:val="22"/>
                <w:szCs w:val="22"/>
                <w:lang w:val="en-US"/>
              </w:rPr>
              <w:t xml:space="preserve"> MongoDB</w:t>
            </w:r>
          </w:p>
          <w:p w14:paraId="5AACDA24"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1"/>
                  <w:enabled/>
                  <w:calcOnExit w:val="0"/>
                  <w:checkBox>
                    <w:sizeAuto/>
                    <w:default w:val="0"/>
                  </w:checkBox>
                </w:ffData>
              </w:fldChar>
            </w:r>
            <w:bookmarkStart w:id="16" w:name="Marcar11"/>
            <w:r w:rsidRPr="00D1764B">
              <w:rPr>
                <w:rFonts w:ascii="Arial" w:hAnsi="Arial" w:cs="Arial"/>
                <w:sz w:val="22"/>
                <w:szCs w:val="22"/>
                <w:lang w:val="en-US"/>
              </w:rPr>
              <w:instrText xml:space="preserve"> FORMCHECKBOX </w:instrText>
            </w:r>
            <w:r w:rsidR="00FC189D">
              <w:rPr>
                <w:rFonts w:ascii="Arial" w:hAnsi="Arial" w:cs="Arial"/>
                <w:sz w:val="22"/>
                <w:szCs w:val="22"/>
              </w:rPr>
            </w:r>
            <w:r w:rsidR="00FC189D">
              <w:rPr>
                <w:rFonts w:ascii="Arial" w:hAnsi="Arial" w:cs="Arial"/>
                <w:sz w:val="22"/>
                <w:szCs w:val="22"/>
              </w:rPr>
              <w:fldChar w:fldCharType="separate"/>
            </w:r>
            <w:r w:rsidRPr="008C2396">
              <w:rPr>
                <w:rFonts w:ascii="Arial" w:hAnsi="Arial" w:cs="Arial"/>
                <w:sz w:val="22"/>
                <w:szCs w:val="22"/>
              </w:rPr>
              <w:fldChar w:fldCharType="end"/>
            </w:r>
            <w:bookmarkEnd w:id="16"/>
            <w:r w:rsidRPr="00D1764B">
              <w:rPr>
                <w:rFonts w:ascii="Arial" w:hAnsi="Arial" w:cs="Arial"/>
                <w:sz w:val="22"/>
                <w:szCs w:val="22"/>
                <w:lang w:val="en-US"/>
              </w:rPr>
              <w:t xml:space="preserve"> </w:t>
            </w:r>
            <w:proofErr w:type="spellStart"/>
            <w:proofErr w:type="gramStart"/>
            <w:r w:rsidRPr="00D1764B">
              <w:rPr>
                <w:rFonts w:ascii="Arial" w:hAnsi="Arial" w:cs="Arial"/>
                <w:sz w:val="22"/>
                <w:szCs w:val="22"/>
                <w:lang w:val="en-US"/>
              </w:rPr>
              <w:t>Otro</w:t>
            </w:r>
            <w:proofErr w:type="spellEnd"/>
            <w:r w:rsidRPr="00D1764B">
              <w:rPr>
                <w:rFonts w:ascii="Arial" w:hAnsi="Arial" w:cs="Arial"/>
                <w:sz w:val="22"/>
                <w:szCs w:val="22"/>
                <w:lang w:val="en-US"/>
              </w:rPr>
              <w:t>:_</w:t>
            </w:r>
            <w:proofErr w:type="gramEnd"/>
            <w:r w:rsidRPr="00D1764B">
              <w:rPr>
                <w:rFonts w:ascii="Arial" w:hAnsi="Arial" w:cs="Arial"/>
                <w:sz w:val="22"/>
                <w:szCs w:val="22"/>
                <w:lang w:val="en-US"/>
              </w:rPr>
              <w:t>_________________</w:t>
            </w:r>
          </w:p>
          <w:p w14:paraId="34398BF8" w14:textId="77777777" w:rsidR="00406976" w:rsidRPr="00D1764B" w:rsidRDefault="00406976" w:rsidP="00DD4EC2">
            <w:pPr>
              <w:rPr>
                <w:rFonts w:ascii="Arial" w:hAnsi="Arial" w:cs="Arial"/>
                <w:sz w:val="22"/>
                <w:szCs w:val="22"/>
                <w:lang w:val="en-US"/>
              </w:rPr>
            </w:pPr>
          </w:p>
        </w:tc>
        <w:tc>
          <w:tcPr>
            <w:tcW w:w="1147" w:type="dxa"/>
            <w:shd w:val="clear" w:color="auto" w:fill="auto"/>
          </w:tcPr>
          <w:p w14:paraId="1EBB6A5C" w14:textId="77777777" w:rsidR="00406976" w:rsidRPr="008C2396" w:rsidRDefault="00406976" w:rsidP="00DD4EC2">
            <w:pPr>
              <w:rPr>
                <w:rFonts w:ascii="Arial" w:hAnsi="Arial" w:cs="Arial"/>
                <w:b/>
                <w:sz w:val="22"/>
                <w:szCs w:val="22"/>
              </w:rPr>
            </w:pPr>
            <w:r w:rsidRPr="008C2396">
              <w:rPr>
                <w:rFonts w:ascii="Arial" w:hAnsi="Arial" w:cs="Arial"/>
                <w:b/>
                <w:sz w:val="22"/>
                <w:szCs w:val="22"/>
              </w:rPr>
              <w:t>Versión</w:t>
            </w:r>
          </w:p>
          <w:p w14:paraId="16EC06EB"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77D22163"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5357BFC3"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68646BC9" w14:textId="188EE750" w:rsidR="00190F2A" w:rsidRPr="00ED3F35" w:rsidRDefault="00ED3F35" w:rsidP="00DD4EC2">
            <w:pPr>
              <w:rPr>
                <w:rFonts w:ascii="Arial" w:hAnsi="Arial" w:cs="Arial"/>
                <w:b/>
                <w:color w:val="D9D9D9"/>
                <w:sz w:val="22"/>
                <w:szCs w:val="22"/>
                <w:u w:val="single"/>
              </w:rPr>
            </w:pPr>
            <w:r w:rsidRPr="00ED3F35">
              <w:rPr>
                <w:rFonts w:ascii="Arial" w:hAnsi="Arial" w:cs="Arial"/>
                <w:b/>
                <w:color w:val="D9D9D9"/>
                <w:sz w:val="22"/>
                <w:szCs w:val="22"/>
                <w:u w:val="single"/>
              </w:rPr>
              <w:t xml:space="preserve">  </w:t>
            </w:r>
            <w:r>
              <w:rPr>
                <w:rFonts w:ascii="Arial" w:hAnsi="Arial" w:cs="Arial"/>
                <w:b/>
                <w:color w:val="D9D9D9"/>
                <w:sz w:val="22"/>
                <w:szCs w:val="22"/>
                <w:u w:val="single"/>
              </w:rPr>
              <w:t xml:space="preserve">   </w:t>
            </w:r>
            <w:r w:rsidRPr="00ED3F35">
              <w:rPr>
                <w:rFonts w:ascii="Arial" w:hAnsi="Arial" w:cs="Arial"/>
                <w:b/>
                <w:color w:val="D9D9D9"/>
                <w:sz w:val="22"/>
                <w:szCs w:val="22"/>
                <w:u w:val="single"/>
              </w:rPr>
              <w:t xml:space="preserve"> 4.0.8   </w:t>
            </w:r>
          </w:p>
          <w:p w14:paraId="6F87F6F4"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4E19CEEC"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tc>
      </w:tr>
      <w:tr w:rsidR="00406976" w:rsidRPr="008C2396" w14:paraId="3AC85088" w14:textId="77777777" w:rsidTr="00287554">
        <w:trPr>
          <w:trHeight w:val="1348"/>
        </w:trPr>
        <w:tc>
          <w:tcPr>
            <w:tcW w:w="2836" w:type="dxa"/>
            <w:vMerge/>
            <w:shd w:val="clear" w:color="auto" w:fill="A50021"/>
            <w:vAlign w:val="center"/>
          </w:tcPr>
          <w:p w14:paraId="378536EB"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0C989956"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Lenguaje</w:t>
            </w:r>
          </w:p>
        </w:tc>
        <w:tc>
          <w:tcPr>
            <w:tcW w:w="4781" w:type="dxa"/>
            <w:gridSpan w:val="3"/>
            <w:shd w:val="clear" w:color="auto" w:fill="auto"/>
          </w:tcPr>
          <w:p w14:paraId="553F220D" w14:textId="77777777" w:rsidR="00406976" w:rsidRPr="008C2396" w:rsidRDefault="00406976" w:rsidP="005B1D0C">
            <w:pPr>
              <w:rPr>
                <w:rFonts w:ascii="Arial" w:hAnsi="Arial" w:cs="Arial"/>
                <w:sz w:val="22"/>
                <w:szCs w:val="22"/>
              </w:rPr>
            </w:pPr>
          </w:p>
          <w:p w14:paraId="720A3432"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00FC189D">
              <w:rPr>
                <w:rFonts w:ascii="Arial" w:hAnsi="Arial" w:cs="Arial"/>
                <w:sz w:val="22"/>
                <w:szCs w:val="22"/>
              </w:rPr>
            </w:r>
            <w:r w:rsidR="00FC189D">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C#</w:t>
            </w:r>
          </w:p>
          <w:p w14:paraId="0C815C73"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00FC189D">
              <w:rPr>
                <w:rFonts w:ascii="Arial" w:hAnsi="Arial" w:cs="Arial"/>
                <w:sz w:val="22"/>
                <w:szCs w:val="22"/>
              </w:rPr>
            </w:r>
            <w:r w:rsidR="00FC189D">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VB</w:t>
            </w:r>
          </w:p>
          <w:p w14:paraId="59C46C09"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9"/>
                  <w:enabled/>
                  <w:calcOnExit w:val="0"/>
                  <w:checkBox>
                    <w:sizeAuto/>
                    <w:default w:val="0"/>
                  </w:checkBox>
                </w:ffData>
              </w:fldChar>
            </w:r>
            <w:r w:rsidRPr="00D1764B">
              <w:rPr>
                <w:rFonts w:ascii="Arial" w:hAnsi="Arial" w:cs="Arial"/>
                <w:sz w:val="22"/>
                <w:szCs w:val="22"/>
              </w:rPr>
              <w:instrText xml:space="preserve"> FORMCHECKBOX </w:instrText>
            </w:r>
            <w:r w:rsidR="00FC189D">
              <w:rPr>
                <w:rFonts w:ascii="Arial" w:hAnsi="Arial" w:cs="Arial"/>
                <w:sz w:val="22"/>
                <w:szCs w:val="22"/>
              </w:rPr>
            </w:r>
            <w:r w:rsidR="00FC189D">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PHP</w:t>
            </w:r>
          </w:p>
          <w:p w14:paraId="5F718151"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10"/>
                  <w:enabled/>
                  <w:calcOnExit w:val="0"/>
                  <w:checkBox>
                    <w:sizeAuto/>
                    <w:default w:val="0"/>
                  </w:checkBox>
                </w:ffData>
              </w:fldChar>
            </w:r>
            <w:r w:rsidRPr="00D1764B">
              <w:rPr>
                <w:rFonts w:ascii="Arial" w:hAnsi="Arial" w:cs="Arial"/>
                <w:sz w:val="22"/>
                <w:szCs w:val="22"/>
              </w:rPr>
              <w:instrText xml:space="preserve"> FORMCHECKBOX </w:instrText>
            </w:r>
            <w:r w:rsidR="00FC189D">
              <w:rPr>
                <w:rFonts w:ascii="Arial" w:hAnsi="Arial" w:cs="Arial"/>
                <w:sz w:val="22"/>
                <w:szCs w:val="22"/>
              </w:rPr>
            </w:r>
            <w:r w:rsidR="00FC189D">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Java</w:t>
            </w:r>
          </w:p>
          <w:p w14:paraId="207AD76B" w14:textId="6C30DDB0" w:rsidR="00406976" w:rsidRPr="00D1764B" w:rsidRDefault="00ED3F35" w:rsidP="005B1D0C">
            <w:pPr>
              <w:pStyle w:val="Prrafodelista"/>
              <w:ind w:left="0"/>
              <w:rPr>
                <w:rFonts w:ascii="Arial" w:hAnsi="Arial" w:cs="Arial"/>
                <w:sz w:val="22"/>
                <w:szCs w:val="22"/>
              </w:rPr>
            </w:pPr>
            <w:r>
              <w:rPr>
                <w:rFonts w:ascii="Arial" w:hAnsi="Arial" w:cs="Arial"/>
                <w:sz w:val="22"/>
                <w:szCs w:val="22"/>
              </w:rPr>
              <w:fldChar w:fldCharType="begin">
                <w:ffData>
                  <w:name w:val=""/>
                  <w:enabled/>
                  <w:calcOnExit w:val="0"/>
                  <w:checkBox>
                    <w:sizeAuto/>
                    <w:default w:val="1"/>
                  </w:checkBox>
                </w:ffData>
              </w:fldChar>
            </w:r>
            <w:r>
              <w:rPr>
                <w:rFonts w:ascii="Arial" w:hAnsi="Arial" w:cs="Arial"/>
                <w:sz w:val="22"/>
                <w:szCs w:val="22"/>
              </w:rPr>
              <w:instrText xml:space="preserve"> FORMCHECKBOX </w:instrText>
            </w:r>
            <w:r w:rsidR="00FC189D">
              <w:rPr>
                <w:rFonts w:ascii="Arial" w:hAnsi="Arial" w:cs="Arial"/>
                <w:sz w:val="22"/>
                <w:szCs w:val="22"/>
              </w:rPr>
            </w:r>
            <w:r w:rsidR="00FC189D">
              <w:rPr>
                <w:rFonts w:ascii="Arial" w:hAnsi="Arial" w:cs="Arial"/>
                <w:sz w:val="22"/>
                <w:szCs w:val="22"/>
              </w:rPr>
              <w:fldChar w:fldCharType="separate"/>
            </w:r>
            <w:r>
              <w:rPr>
                <w:rFonts w:ascii="Arial" w:hAnsi="Arial" w:cs="Arial"/>
                <w:sz w:val="22"/>
                <w:szCs w:val="22"/>
              </w:rPr>
              <w:fldChar w:fldCharType="end"/>
            </w:r>
            <w:r w:rsidR="00406976" w:rsidRPr="00D1764B">
              <w:rPr>
                <w:rFonts w:ascii="Arial" w:hAnsi="Arial" w:cs="Arial"/>
                <w:sz w:val="22"/>
                <w:szCs w:val="22"/>
              </w:rPr>
              <w:t xml:space="preserve"> </w:t>
            </w:r>
            <w:r w:rsidR="00406976" w:rsidRPr="008C2396">
              <w:rPr>
                <w:rFonts w:ascii="Arial" w:hAnsi="Arial" w:cs="Arial"/>
                <w:sz w:val="22"/>
                <w:szCs w:val="22"/>
              </w:rPr>
              <w:t>JavaScript</w:t>
            </w:r>
          </w:p>
          <w:p w14:paraId="23A6F94B"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00FC189D">
              <w:rPr>
                <w:rFonts w:ascii="Arial" w:hAnsi="Arial" w:cs="Arial"/>
                <w:sz w:val="22"/>
                <w:szCs w:val="22"/>
              </w:rPr>
            </w:r>
            <w:r w:rsidR="00FC189D">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w:t>
            </w:r>
            <w:proofErr w:type="gramStart"/>
            <w:r w:rsidRPr="00D1764B">
              <w:rPr>
                <w:rFonts w:ascii="Arial" w:hAnsi="Arial" w:cs="Arial"/>
                <w:sz w:val="22"/>
                <w:szCs w:val="22"/>
              </w:rPr>
              <w:t>Otro:_</w:t>
            </w:r>
            <w:proofErr w:type="gramEnd"/>
            <w:r w:rsidRPr="00D1764B">
              <w:rPr>
                <w:rFonts w:ascii="Arial" w:hAnsi="Arial" w:cs="Arial"/>
                <w:sz w:val="22"/>
                <w:szCs w:val="22"/>
              </w:rPr>
              <w:t>__________________</w:t>
            </w:r>
          </w:p>
          <w:p w14:paraId="57B6686B" w14:textId="77777777" w:rsidR="00406976" w:rsidRPr="008C2396" w:rsidRDefault="00406976" w:rsidP="0031230D">
            <w:pPr>
              <w:rPr>
                <w:rFonts w:ascii="Arial" w:hAnsi="Arial" w:cs="Arial"/>
                <w:sz w:val="22"/>
                <w:szCs w:val="22"/>
              </w:rPr>
            </w:pPr>
          </w:p>
        </w:tc>
        <w:tc>
          <w:tcPr>
            <w:tcW w:w="1147" w:type="dxa"/>
            <w:shd w:val="clear" w:color="auto" w:fill="auto"/>
          </w:tcPr>
          <w:p w14:paraId="0BD0B73A" w14:textId="77777777" w:rsidR="00190F2A" w:rsidRPr="008C2396" w:rsidRDefault="00190F2A" w:rsidP="00190F2A">
            <w:pPr>
              <w:rPr>
                <w:rFonts w:ascii="Arial" w:hAnsi="Arial" w:cs="Arial"/>
                <w:b/>
                <w:sz w:val="22"/>
                <w:szCs w:val="22"/>
              </w:rPr>
            </w:pPr>
            <w:r w:rsidRPr="008C2396">
              <w:rPr>
                <w:rFonts w:ascii="Arial" w:hAnsi="Arial" w:cs="Arial"/>
                <w:b/>
                <w:sz w:val="22"/>
                <w:szCs w:val="22"/>
              </w:rPr>
              <w:t>Versión</w:t>
            </w:r>
          </w:p>
          <w:p w14:paraId="6111E431"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066C0784"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79691303"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4F0B65E8"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03514D07"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6104AD8E" w14:textId="77777777" w:rsidR="00406976"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0B82FA48"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tc>
      </w:tr>
      <w:tr w:rsidR="00CF1DBE" w:rsidRPr="008C2396" w14:paraId="5C671C32" w14:textId="77777777" w:rsidTr="00287554">
        <w:trPr>
          <w:trHeight w:val="182"/>
        </w:trPr>
        <w:tc>
          <w:tcPr>
            <w:tcW w:w="2836" w:type="dxa"/>
            <w:shd w:val="clear" w:color="auto" w:fill="A50021"/>
            <w:vAlign w:val="center"/>
          </w:tcPr>
          <w:p w14:paraId="31C649F9" w14:textId="77777777" w:rsidR="00CF1DBE" w:rsidRPr="008C2396" w:rsidRDefault="00F8500A" w:rsidP="000C0F24">
            <w:pPr>
              <w:rPr>
                <w:rFonts w:ascii="Arial" w:hAnsi="Arial" w:cs="Arial"/>
                <w:b/>
                <w:sz w:val="22"/>
                <w:szCs w:val="22"/>
              </w:rPr>
            </w:pPr>
            <w:r w:rsidRPr="008C2396">
              <w:rPr>
                <w:rFonts w:ascii="Arial" w:hAnsi="Arial" w:cs="Arial"/>
                <w:b/>
                <w:sz w:val="22"/>
                <w:szCs w:val="22"/>
              </w:rPr>
              <w:t xml:space="preserve">Viabilidad </w:t>
            </w:r>
            <w:r w:rsidR="00E351AD" w:rsidRPr="008C2396">
              <w:rPr>
                <w:rFonts w:ascii="Arial" w:hAnsi="Arial" w:cs="Arial"/>
                <w:b/>
                <w:sz w:val="22"/>
                <w:szCs w:val="22"/>
              </w:rPr>
              <w:t>Técnica</w:t>
            </w:r>
          </w:p>
        </w:tc>
        <w:tc>
          <w:tcPr>
            <w:tcW w:w="7683" w:type="dxa"/>
            <w:gridSpan w:val="5"/>
            <w:shd w:val="clear" w:color="auto" w:fill="auto"/>
          </w:tcPr>
          <w:p w14:paraId="1F10A3C2" w14:textId="35F6408E" w:rsidR="000C0F24" w:rsidRPr="008C2396" w:rsidRDefault="006650FC" w:rsidP="00DD4EC2">
            <w:pPr>
              <w:rPr>
                <w:rFonts w:ascii="Arial" w:hAnsi="Arial" w:cs="Arial"/>
                <w:sz w:val="22"/>
                <w:szCs w:val="22"/>
              </w:rPr>
            </w:pPr>
            <w:r w:rsidRPr="008C2396">
              <w:rPr>
                <w:rFonts w:ascii="Arial" w:hAnsi="Arial" w:cs="Arial"/>
                <w:sz w:val="22"/>
                <w:szCs w:val="22"/>
              </w:rPr>
              <w:t xml:space="preserve">Luego de adelantado el análisis de los requisitos </w:t>
            </w:r>
            <w:r w:rsidR="005E40B5" w:rsidRPr="008C2396">
              <w:rPr>
                <w:rFonts w:ascii="Arial" w:hAnsi="Arial" w:cs="Arial"/>
                <w:sz w:val="22"/>
                <w:szCs w:val="22"/>
              </w:rPr>
              <w:t>y</w:t>
            </w:r>
            <w:r w:rsidRPr="008C2396">
              <w:rPr>
                <w:rFonts w:ascii="Arial" w:hAnsi="Arial" w:cs="Arial"/>
                <w:sz w:val="22"/>
                <w:szCs w:val="22"/>
              </w:rPr>
              <w:t xml:space="preserve"> </w:t>
            </w:r>
            <w:r w:rsidR="0087786E" w:rsidRPr="008C2396">
              <w:rPr>
                <w:rFonts w:ascii="Arial" w:hAnsi="Arial" w:cs="Arial"/>
                <w:sz w:val="22"/>
                <w:szCs w:val="22"/>
              </w:rPr>
              <w:t>requerimientos</w:t>
            </w:r>
            <w:r w:rsidRPr="008C2396">
              <w:rPr>
                <w:rFonts w:ascii="Arial" w:hAnsi="Arial" w:cs="Arial"/>
                <w:sz w:val="22"/>
                <w:szCs w:val="22"/>
              </w:rPr>
              <w:t xml:space="preserve"> es viable proponer una solución técnica para esta solicitud: SI (</w:t>
            </w:r>
            <w:r w:rsidR="00ED3F35">
              <w:rPr>
                <w:rFonts w:ascii="Arial" w:hAnsi="Arial" w:cs="Arial"/>
                <w:sz w:val="22"/>
                <w:szCs w:val="22"/>
              </w:rPr>
              <w:t>x</w:t>
            </w:r>
            <w:r w:rsidRPr="008C2396">
              <w:rPr>
                <w:rFonts w:ascii="Arial" w:hAnsi="Arial" w:cs="Arial"/>
                <w:sz w:val="22"/>
                <w:szCs w:val="22"/>
              </w:rPr>
              <w:t>) N</w:t>
            </w:r>
            <w:r w:rsidR="00C63992" w:rsidRPr="008C2396">
              <w:rPr>
                <w:rFonts w:ascii="Arial" w:hAnsi="Arial" w:cs="Arial"/>
                <w:sz w:val="22"/>
                <w:szCs w:val="22"/>
              </w:rPr>
              <w:t>O</w:t>
            </w:r>
            <w:r w:rsidRPr="008C2396">
              <w:rPr>
                <w:rFonts w:ascii="Arial" w:hAnsi="Arial" w:cs="Arial"/>
                <w:sz w:val="22"/>
                <w:szCs w:val="22"/>
              </w:rPr>
              <w:t xml:space="preserve"> </w:t>
            </w:r>
            <w:proofErr w:type="gramStart"/>
            <w:r w:rsidRPr="008C2396">
              <w:rPr>
                <w:rFonts w:ascii="Arial" w:hAnsi="Arial" w:cs="Arial"/>
                <w:sz w:val="22"/>
                <w:szCs w:val="22"/>
              </w:rPr>
              <w:t>(</w:t>
            </w:r>
            <w:r w:rsidR="005B1526" w:rsidRPr="008C2396">
              <w:rPr>
                <w:rFonts w:ascii="Arial" w:hAnsi="Arial" w:cs="Arial"/>
                <w:sz w:val="22"/>
                <w:szCs w:val="22"/>
              </w:rPr>
              <w:t xml:space="preserve"> </w:t>
            </w:r>
            <w:r w:rsidRPr="008C2396">
              <w:rPr>
                <w:rFonts w:ascii="Arial" w:hAnsi="Arial" w:cs="Arial"/>
                <w:sz w:val="22"/>
                <w:szCs w:val="22"/>
              </w:rPr>
              <w:t>)</w:t>
            </w:r>
            <w:proofErr w:type="gramEnd"/>
          </w:p>
        </w:tc>
      </w:tr>
    </w:tbl>
    <w:p w14:paraId="7AB19861" w14:textId="77777777" w:rsidR="000A71D8" w:rsidRPr="008C2396" w:rsidRDefault="000A71D8" w:rsidP="003D4A48">
      <w:pPr>
        <w:rPr>
          <w:rFonts w:ascii="Arial" w:hAnsi="Arial" w:cs="Arial"/>
          <w:b/>
          <w:sz w:val="28"/>
          <w:szCs w:val="28"/>
          <w:lang w:val="es-CO"/>
        </w:rPr>
      </w:pPr>
    </w:p>
    <w:p w14:paraId="0A2FC8DD" w14:textId="77777777"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8"/>
        <w:gridCol w:w="2527"/>
        <w:gridCol w:w="1440"/>
        <w:gridCol w:w="2485"/>
      </w:tblGrid>
      <w:tr w:rsidR="008B73D8" w:rsidRPr="008C2396" w14:paraId="163C9519" w14:textId="77777777" w:rsidTr="00ED3F35">
        <w:tc>
          <w:tcPr>
            <w:tcW w:w="4038" w:type="dxa"/>
            <w:shd w:val="clear" w:color="auto" w:fill="A6A6A6"/>
          </w:tcPr>
          <w:p w14:paraId="66397111"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27" w:type="dxa"/>
            <w:shd w:val="clear" w:color="auto" w:fill="A6A6A6"/>
          </w:tcPr>
          <w:p w14:paraId="44B38E83"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440" w:type="dxa"/>
            <w:shd w:val="clear" w:color="auto" w:fill="A6A6A6"/>
          </w:tcPr>
          <w:p w14:paraId="376F22AA"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485" w:type="dxa"/>
            <w:shd w:val="clear" w:color="auto" w:fill="A6A6A6"/>
          </w:tcPr>
          <w:p w14:paraId="3D919CE3"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B73D8" w:rsidRPr="008C2396" w14:paraId="7182E9BE" w14:textId="77777777" w:rsidTr="00ED3F35">
        <w:tc>
          <w:tcPr>
            <w:tcW w:w="4038" w:type="dxa"/>
            <w:shd w:val="clear" w:color="auto" w:fill="auto"/>
          </w:tcPr>
          <w:p w14:paraId="2D309163" w14:textId="56F26DE4" w:rsidR="008B73D8" w:rsidRPr="008C2396" w:rsidRDefault="00ED3F35"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Alvaro Ramirez Lopez</w:t>
            </w:r>
          </w:p>
        </w:tc>
        <w:tc>
          <w:tcPr>
            <w:tcW w:w="2527" w:type="dxa"/>
            <w:shd w:val="clear" w:color="auto" w:fill="auto"/>
          </w:tcPr>
          <w:p w14:paraId="3B464A5F" w14:textId="7DB84B37" w:rsidR="00ED3F35" w:rsidRPr="008C2396" w:rsidRDefault="00ED3F35" w:rsidP="00ED3F35">
            <w:pPr>
              <w:pStyle w:val="Piedepgina"/>
              <w:spacing w:line="360" w:lineRule="auto"/>
              <w:jc w:val="both"/>
              <w:rPr>
                <w:rFonts w:ascii="Arial" w:hAnsi="Arial" w:cs="Arial"/>
                <w:b/>
                <w:bCs/>
                <w:sz w:val="22"/>
                <w:szCs w:val="22"/>
              </w:rPr>
            </w:pPr>
            <w:r w:rsidRPr="00ED3F35">
              <w:rPr>
                <w:rFonts w:ascii="Arial" w:hAnsi="Arial" w:cs="Arial"/>
                <w:b/>
                <w:bCs/>
                <w:sz w:val="18"/>
                <w:szCs w:val="18"/>
              </w:rPr>
              <w:t>Responsable funcional de desarrollo de software</w:t>
            </w:r>
          </w:p>
        </w:tc>
        <w:tc>
          <w:tcPr>
            <w:tcW w:w="1440" w:type="dxa"/>
            <w:shd w:val="clear" w:color="auto" w:fill="auto"/>
          </w:tcPr>
          <w:p w14:paraId="129FFC53" w14:textId="1B7DA4E5" w:rsidR="008B73D8" w:rsidRPr="008C2396" w:rsidRDefault="00ED3F35"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5512345678</w:t>
            </w:r>
          </w:p>
        </w:tc>
        <w:tc>
          <w:tcPr>
            <w:tcW w:w="2485" w:type="dxa"/>
            <w:shd w:val="clear" w:color="auto" w:fill="auto"/>
          </w:tcPr>
          <w:p w14:paraId="1E9FBF84" w14:textId="3A496CA2" w:rsidR="008B73D8" w:rsidRPr="008C2396" w:rsidRDefault="00ED3F35"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__________</w:t>
            </w:r>
          </w:p>
        </w:tc>
      </w:tr>
      <w:tr w:rsidR="008B73D8" w:rsidRPr="008C2396" w14:paraId="633E6FEA" w14:textId="77777777" w:rsidTr="00ED3F35">
        <w:tc>
          <w:tcPr>
            <w:tcW w:w="4038" w:type="dxa"/>
            <w:shd w:val="clear" w:color="auto" w:fill="auto"/>
          </w:tcPr>
          <w:p w14:paraId="464E001B"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27" w:type="dxa"/>
            <w:shd w:val="clear" w:color="auto" w:fill="auto"/>
          </w:tcPr>
          <w:p w14:paraId="3966DCCF"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440" w:type="dxa"/>
            <w:shd w:val="clear" w:color="auto" w:fill="auto"/>
          </w:tcPr>
          <w:p w14:paraId="3A31B23D"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485" w:type="dxa"/>
            <w:shd w:val="clear" w:color="auto" w:fill="auto"/>
          </w:tcPr>
          <w:p w14:paraId="1F8F9B1D"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0F6C358E" w14:textId="77777777" w:rsidTr="00ED3F35">
        <w:tc>
          <w:tcPr>
            <w:tcW w:w="4038" w:type="dxa"/>
            <w:shd w:val="clear" w:color="auto" w:fill="auto"/>
          </w:tcPr>
          <w:p w14:paraId="6D584FAD"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27" w:type="dxa"/>
            <w:shd w:val="clear" w:color="auto" w:fill="auto"/>
          </w:tcPr>
          <w:p w14:paraId="6FF5A0B9"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440" w:type="dxa"/>
            <w:shd w:val="clear" w:color="auto" w:fill="auto"/>
          </w:tcPr>
          <w:p w14:paraId="3D23C33B"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485" w:type="dxa"/>
            <w:shd w:val="clear" w:color="auto" w:fill="auto"/>
          </w:tcPr>
          <w:p w14:paraId="2005892D"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bl>
    <w:p w14:paraId="1A0CFBBC" w14:textId="77777777" w:rsidR="001A2265" w:rsidRPr="008C2396" w:rsidRDefault="001A2265" w:rsidP="00F86C39">
      <w:pPr>
        <w:ind w:left="720"/>
        <w:rPr>
          <w:rFonts w:ascii="Arial" w:hAnsi="Arial" w:cs="Arial"/>
          <w:b/>
          <w:sz w:val="28"/>
          <w:szCs w:val="28"/>
        </w:rPr>
      </w:pPr>
    </w:p>
    <w:p w14:paraId="2892FFE8" w14:textId="77777777" w:rsidR="00BC2005" w:rsidRPr="008C2396" w:rsidRDefault="00BC2005" w:rsidP="005B4AD5">
      <w:pPr>
        <w:rPr>
          <w:rFonts w:ascii="Arial" w:hAnsi="Arial" w:cs="Arial"/>
          <w:b/>
          <w:sz w:val="28"/>
          <w:szCs w:val="28"/>
        </w:rPr>
      </w:pPr>
    </w:p>
    <w:sectPr w:rsidR="00BC2005" w:rsidRPr="008C2396" w:rsidSect="00BE71BB">
      <w:headerReference w:type="default" r:id="rId9"/>
      <w:footerReference w:type="default" r:id="rId10"/>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933DA" w14:textId="77777777" w:rsidR="00FC189D" w:rsidRDefault="00FC189D" w:rsidP="00DE32EB">
      <w:pPr>
        <w:pStyle w:val="Sangranormal"/>
      </w:pPr>
      <w:r>
        <w:separator/>
      </w:r>
    </w:p>
  </w:endnote>
  <w:endnote w:type="continuationSeparator" w:id="0">
    <w:p w14:paraId="4DF4A4E3" w14:textId="77777777" w:rsidR="00FC189D" w:rsidRDefault="00FC189D" w:rsidP="00DE32EB">
      <w:pPr>
        <w:pStyle w:val="Sangranorm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ormal">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97CFC" w14:textId="77777777" w:rsidR="00E83F00" w:rsidRPr="00063DD8" w:rsidRDefault="00E83F00">
    <w:pPr>
      <w:rPr>
        <w:sz w:val="16"/>
        <w:szCs w:val="16"/>
      </w:rPr>
    </w:pPr>
  </w:p>
  <w:tbl>
    <w:tblPr>
      <w:tblW w:w="0" w:type="auto"/>
      <w:tblLayout w:type="fixed"/>
      <w:tblLook w:val="0000" w:firstRow="0" w:lastRow="0" w:firstColumn="0" w:lastColumn="0" w:noHBand="0" w:noVBand="0"/>
    </w:tblPr>
    <w:tblGrid>
      <w:gridCol w:w="1728"/>
      <w:gridCol w:w="5580"/>
      <w:gridCol w:w="1638"/>
    </w:tblGrid>
    <w:tr w:rsidR="00E83F00" w:rsidRPr="004876B3" w14:paraId="2F54FFA9" w14:textId="77777777" w:rsidTr="00C67CD3">
      <w:trPr>
        <w:trHeight w:val="237"/>
      </w:trPr>
      <w:tc>
        <w:tcPr>
          <w:tcW w:w="1728" w:type="dxa"/>
          <w:vAlign w:val="center"/>
        </w:tcPr>
        <w:p w14:paraId="624C9C7F" w14:textId="77777777" w:rsidR="00E83F00" w:rsidRPr="004876B3" w:rsidRDefault="00E83F00" w:rsidP="008636A4">
          <w:pPr>
            <w:ind w:right="360"/>
            <w:rPr>
              <w:rFonts w:ascii="Calibri" w:hAnsi="Calibri" w:cs="Tahoma"/>
              <w:sz w:val="20"/>
              <w:szCs w:val="20"/>
            </w:rPr>
          </w:pPr>
        </w:p>
      </w:tc>
      <w:tc>
        <w:tcPr>
          <w:tcW w:w="5580" w:type="dxa"/>
        </w:tcPr>
        <w:p w14:paraId="301CA2E2" w14:textId="77777777" w:rsidR="00E83F00" w:rsidRPr="004876B3" w:rsidRDefault="00E83F00" w:rsidP="001D2EBF">
          <w:pPr>
            <w:jc w:val="center"/>
            <w:rPr>
              <w:rFonts w:ascii="Calibri" w:hAnsi="Calibri" w:cs="Tahoma"/>
              <w:sz w:val="20"/>
              <w:szCs w:val="20"/>
            </w:rPr>
          </w:pPr>
        </w:p>
      </w:tc>
      <w:tc>
        <w:tcPr>
          <w:tcW w:w="1638" w:type="dxa"/>
          <w:vAlign w:val="center"/>
        </w:tcPr>
        <w:p w14:paraId="55A17D69" w14:textId="77777777" w:rsidR="00E83F00" w:rsidRPr="004876B3" w:rsidRDefault="00E83F00" w:rsidP="008636A4">
          <w:pPr>
            <w:jc w:val="right"/>
            <w:rPr>
              <w:rFonts w:ascii="Calibri" w:hAnsi="Calibri" w:cs="Tahoma"/>
              <w:sz w:val="20"/>
              <w:szCs w:val="20"/>
            </w:rPr>
          </w:pPr>
        </w:p>
      </w:tc>
    </w:tr>
    <w:tr w:rsidR="00C67CD3" w:rsidRPr="004876B3" w14:paraId="4A4E85C0" w14:textId="77777777" w:rsidTr="00C67CD3">
      <w:trPr>
        <w:trHeight w:val="250"/>
      </w:trPr>
      <w:tc>
        <w:tcPr>
          <w:tcW w:w="8946" w:type="dxa"/>
          <w:gridSpan w:val="3"/>
          <w:vAlign w:val="center"/>
        </w:tcPr>
        <w:p w14:paraId="6AE0BA0D" w14:textId="77777777" w:rsidR="00C67CD3" w:rsidRPr="004876B3" w:rsidRDefault="00C67CD3" w:rsidP="00FB46D5">
          <w:pPr>
            <w:rPr>
              <w:rFonts w:ascii="Calibri" w:hAnsi="Calibri" w:cs="Tahoma"/>
              <w:sz w:val="20"/>
              <w:szCs w:val="20"/>
            </w:rPr>
          </w:pPr>
        </w:p>
      </w:tc>
    </w:tr>
  </w:tbl>
  <w:p w14:paraId="416DE87F" w14:textId="77777777" w:rsidR="00E83F00" w:rsidRDefault="00E83F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D69F9" w14:textId="77777777" w:rsidR="00FC189D" w:rsidRDefault="00FC189D" w:rsidP="00DE32EB">
      <w:pPr>
        <w:pStyle w:val="Sangranormal"/>
      </w:pPr>
      <w:r>
        <w:separator/>
      </w:r>
    </w:p>
  </w:footnote>
  <w:footnote w:type="continuationSeparator" w:id="0">
    <w:p w14:paraId="48565A85" w14:textId="77777777" w:rsidR="00FC189D" w:rsidRDefault="00FC189D" w:rsidP="00DE32EB">
      <w:pPr>
        <w:pStyle w:val="Sangranormal"/>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02"/>
      <w:gridCol w:w="2167"/>
      <w:gridCol w:w="1542"/>
      <w:gridCol w:w="2139"/>
      <w:gridCol w:w="1478"/>
    </w:tblGrid>
    <w:tr w:rsidR="00572249" w:rsidRPr="0044395D" w14:paraId="4311803A" w14:textId="77777777" w:rsidTr="005F2B70">
      <w:trPr>
        <w:trHeight w:val="274"/>
        <w:jc w:val="center"/>
      </w:trPr>
      <w:tc>
        <w:tcPr>
          <w:tcW w:w="3202" w:type="dxa"/>
          <w:vMerge w:val="restart"/>
          <w:shd w:val="clear" w:color="auto" w:fill="auto"/>
          <w:vAlign w:val="center"/>
        </w:tcPr>
        <w:p w14:paraId="682CA7AC" w14:textId="44CA0DCE" w:rsidR="00572249" w:rsidRDefault="001E5C00" w:rsidP="00572249">
          <w:pPr>
            <w:widowControl w:val="0"/>
            <w:rPr>
              <w:noProof/>
              <w:sz w:val="16"/>
              <w:szCs w:val="16"/>
            </w:rPr>
          </w:pPr>
          <w:r>
            <w:rPr>
              <w:noProof/>
            </w:rPr>
            <w:drawing>
              <wp:anchor distT="0" distB="0" distL="114300" distR="114300" simplePos="0" relativeHeight="251657728" behindDoc="0" locked="0" layoutInCell="1" allowOverlap="1" wp14:anchorId="7D8C10A6" wp14:editId="23C7D884">
                <wp:simplePos x="0" y="0"/>
                <wp:positionH relativeFrom="column">
                  <wp:posOffset>852805</wp:posOffset>
                </wp:positionH>
                <wp:positionV relativeFrom="paragraph">
                  <wp:posOffset>62865</wp:posOffset>
                </wp:positionV>
                <wp:extent cx="552450" cy="5524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29560B" w14:textId="77777777" w:rsidR="008B781E" w:rsidRDefault="002C43E6" w:rsidP="00572249">
          <w:pPr>
            <w:widowControl w:val="0"/>
            <w:rPr>
              <w:noProof/>
            </w:rPr>
          </w:pPr>
          <w:r>
            <w:rPr>
              <w:noProof/>
            </w:rPr>
            <w:t>LOGO</w:t>
          </w:r>
          <w:r w:rsidR="008B781E">
            <w:rPr>
              <w:noProof/>
            </w:rPr>
            <w:t xml:space="preserve">                  </w:t>
          </w:r>
        </w:p>
        <w:p w14:paraId="10D68E55" w14:textId="77777777" w:rsidR="00572249" w:rsidRDefault="008B781E" w:rsidP="00572249">
          <w:pPr>
            <w:widowControl w:val="0"/>
            <w:rPr>
              <w:noProof/>
            </w:rPr>
          </w:pPr>
          <w:r>
            <w:rPr>
              <w:noProof/>
            </w:rPr>
            <w:t xml:space="preserve">                              </w:t>
          </w:r>
        </w:p>
        <w:p w14:paraId="121F1E69" w14:textId="77777777" w:rsidR="005F2B70" w:rsidRPr="00C225FB" w:rsidRDefault="005F2B70" w:rsidP="00572249">
          <w:pPr>
            <w:widowControl w:val="0"/>
            <w:rPr>
              <w:sz w:val="16"/>
              <w:szCs w:val="16"/>
            </w:rPr>
          </w:pPr>
        </w:p>
      </w:tc>
      <w:tc>
        <w:tcPr>
          <w:tcW w:w="7326" w:type="dxa"/>
          <w:gridSpan w:val="4"/>
          <w:shd w:val="clear" w:color="auto" w:fill="A50021"/>
          <w:vAlign w:val="center"/>
        </w:tcPr>
        <w:p w14:paraId="4EDE5937" w14:textId="77777777" w:rsidR="00E87D59" w:rsidRPr="00F77CCF" w:rsidRDefault="00F77CCF" w:rsidP="00E87D59">
          <w:pPr>
            <w:widowControl w:val="0"/>
            <w:jc w:val="center"/>
            <w:rPr>
              <w:rFonts w:ascii="Arial" w:hAnsi="Arial" w:cs="Arial"/>
              <w:b/>
              <w:bCs/>
              <w:color w:val="FFFFFF"/>
              <w:sz w:val="16"/>
              <w:szCs w:val="16"/>
              <w:lang w:eastAsia="es-CO"/>
            </w:rPr>
          </w:pPr>
          <w:r>
            <w:rPr>
              <w:rFonts w:ascii="Arial" w:hAnsi="Arial" w:cs="Arial"/>
              <w:b/>
              <w:bCs/>
              <w:color w:val="FFFFFF"/>
              <w:sz w:val="16"/>
              <w:szCs w:val="16"/>
              <w:lang w:eastAsia="es-CO"/>
            </w:rPr>
            <w:t xml:space="preserve">FORMATO DE </w:t>
          </w:r>
          <w:r w:rsidR="00E87D59">
            <w:rPr>
              <w:rFonts w:ascii="Arial" w:hAnsi="Arial" w:cs="Arial"/>
              <w:b/>
              <w:bCs/>
              <w:color w:val="FFFFFF"/>
              <w:sz w:val="16"/>
              <w:szCs w:val="16"/>
              <w:lang w:eastAsia="es-CO"/>
            </w:rPr>
            <w:t>ESPECIFICACIÓN DE</w:t>
          </w:r>
          <w:r w:rsidR="007474D8">
            <w:rPr>
              <w:rFonts w:ascii="Arial" w:hAnsi="Arial" w:cs="Arial"/>
              <w:b/>
              <w:bCs/>
              <w:color w:val="FFFFFF"/>
              <w:sz w:val="16"/>
              <w:szCs w:val="16"/>
              <w:lang w:eastAsia="es-CO"/>
            </w:rPr>
            <w:t xml:space="preserve"> </w:t>
          </w:r>
          <w:r>
            <w:rPr>
              <w:rFonts w:ascii="Arial" w:hAnsi="Arial" w:cs="Arial"/>
              <w:b/>
              <w:bCs/>
              <w:color w:val="FFFFFF"/>
              <w:sz w:val="16"/>
              <w:szCs w:val="16"/>
              <w:lang w:eastAsia="es-CO"/>
            </w:rPr>
            <w:t xml:space="preserve">REQUERIMIENTOS </w:t>
          </w:r>
          <w:r w:rsidR="00E87D59">
            <w:rPr>
              <w:rFonts w:ascii="Arial" w:hAnsi="Arial" w:cs="Arial"/>
              <w:b/>
              <w:bCs/>
              <w:color w:val="FFFFFF"/>
              <w:sz w:val="16"/>
              <w:szCs w:val="16"/>
              <w:lang w:eastAsia="es-CO"/>
            </w:rPr>
            <w:t>DE SOFTWARE</w:t>
          </w:r>
        </w:p>
      </w:tc>
    </w:tr>
    <w:tr w:rsidR="00572249" w:rsidRPr="0044395D" w14:paraId="21D39038" w14:textId="77777777" w:rsidTr="005F2B70">
      <w:tblPrEx>
        <w:tblCellMar>
          <w:left w:w="108" w:type="dxa"/>
          <w:right w:w="108" w:type="dxa"/>
        </w:tblCellMar>
      </w:tblPrEx>
      <w:trPr>
        <w:trHeight w:val="138"/>
        <w:jc w:val="center"/>
      </w:trPr>
      <w:tc>
        <w:tcPr>
          <w:tcW w:w="3202" w:type="dxa"/>
          <w:vMerge/>
          <w:shd w:val="clear" w:color="auto" w:fill="auto"/>
          <w:vAlign w:val="center"/>
        </w:tcPr>
        <w:p w14:paraId="11710478" w14:textId="77777777" w:rsidR="00572249" w:rsidRPr="00C225FB" w:rsidRDefault="00572249" w:rsidP="00572249">
          <w:pPr>
            <w:widowControl w:val="0"/>
            <w:rPr>
              <w:sz w:val="16"/>
              <w:szCs w:val="16"/>
            </w:rPr>
          </w:pPr>
        </w:p>
      </w:tc>
      <w:tc>
        <w:tcPr>
          <w:tcW w:w="7326" w:type="dxa"/>
          <w:gridSpan w:val="4"/>
          <w:shd w:val="clear" w:color="auto" w:fill="auto"/>
          <w:vAlign w:val="center"/>
        </w:tcPr>
        <w:p w14:paraId="37C52970" w14:textId="77777777" w:rsidR="00572249" w:rsidRPr="005F2B70" w:rsidRDefault="005F2B70" w:rsidP="00924133">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 xml:space="preserve">PROCESO GESTIÓN DE LA INFORMACIÓN  </w:t>
          </w:r>
        </w:p>
      </w:tc>
    </w:tr>
    <w:tr w:rsidR="00DD1328" w:rsidRPr="0044395D" w14:paraId="4809B0C2" w14:textId="77777777" w:rsidTr="005F2B70">
      <w:tblPrEx>
        <w:tblCellMar>
          <w:left w:w="108" w:type="dxa"/>
          <w:right w:w="108" w:type="dxa"/>
        </w:tblCellMar>
      </w:tblPrEx>
      <w:trPr>
        <w:trHeight w:val="322"/>
        <w:jc w:val="center"/>
      </w:trPr>
      <w:tc>
        <w:tcPr>
          <w:tcW w:w="3202" w:type="dxa"/>
          <w:vMerge/>
          <w:shd w:val="clear" w:color="auto" w:fill="auto"/>
          <w:vAlign w:val="center"/>
        </w:tcPr>
        <w:p w14:paraId="4C5088B6" w14:textId="77777777" w:rsidR="00DD1328" w:rsidRPr="00C225FB" w:rsidRDefault="00DD1328" w:rsidP="00DD1328">
          <w:pPr>
            <w:widowControl w:val="0"/>
            <w:rPr>
              <w:sz w:val="16"/>
              <w:szCs w:val="16"/>
            </w:rPr>
          </w:pPr>
        </w:p>
      </w:tc>
      <w:tc>
        <w:tcPr>
          <w:tcW w:w="7326" w:type="dxa"/>
          <w:gridSpan w:val="4"/>
          <w:shd w:val="clear" w:color="auto" w:fill="auto"/>
          <w:vAlign w:val="center"/>
        </w:tcPr>
        <w:p w14:paraId="48999C30" w14:textId="77777777" w:rsidR="00DD1328" w:rsidRPr="005F2B70" w:rsidRDefault="005F2B70" w:rsidP="00DD1328">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PROCEDIMIENTO: DESARROLLO DE SISTEMAS DE INFORMACIÓN</w:t>
          </w:r>
        </w:p>
      </w:tc>
    </w:tr>
    <w:tr w:rsidR="00DD1328" w:rsidRPr="0044395D" w14:paraId="118550BF" w14:textId="77777777" w:rsidTr="005F2B70">
      <w:tblPrEx>
        <w:tblCellMar>
          <w:left w:w="108" w:type="dxa"/>
          <w:right w:w="108" w:type="dxa"/>
        </w:tblCellMar>
      </w:tblPrEx>
      <w:trPr>
        <w:trHeight w:val="125"/>
        <w:jc w:val="center"/>
      </w:trPr>
      <w:tc>
        <w:tcPr>
          <w:tcW w:w="3202" w:type="dxa"/>
          <w:vMerge/>
          <w:shd w:val="clear" w:color="auto" w:fill="auto"/>
          <w:vAlign w:val="center"/>
        </w:tcPr>
        <w:p w14:paraId="36CEDBB8" w14:textId="77777777" w:rsidR="00DD1328" w:rsidRPr="00C225FB" w:rsidRDefault="00DD1328" w:rsidP="00DD1328">
          <w:pPr>
            <w:widowControl w:val="0"/>
            <w:rPr>
              <w:sz w:val="16"/>
              <w:szCs w:val="16"/>
            </w:rPr>
          </w:pPr>
        </w:p>
      </w:tc>
      <w:tc>
        <w:tcPr>
          <w:tcW w:w="2167" w:type="dxa"/>
          <w:shd w:val="clear" w:color="auto" w:fill="auto"/>
          <w:vAlign w:val="center"/>
        </w:tcPr>
        <w:p w14:paraId="38CFE222" w14:textId="77777777" w:rsidR="00DD1328" w:rsidRPr="005F2B70" w:rsidRDefault="005F2B70" w:rsidP="00DD1328">
          <w:pPr>
            <w:pStyle w:val="Encabezado"/>
            <w:widowControl w:val="0"/>
            <w:ind w:left="-9"/>
            <w:rPr>
              <w:rFonts w:ascii="Arial" w:hAnsi="Arial" w:cs="Arial"/>
              <w:b/>
              <w:sz w:val="16"/>
              <w:szCs w:val="16"/>
            </w:rPr>
          </w:pPr>
          <w:r w:rsidRPr="005F2B70">
            <w:rPr>
              <w:rFonts w:ascii="Arial" w:hAnsi="Arial" w:cs="Arial"/>
              <w:b/>
              <w:sz w:val="16"/>
              <w:szCs w:val="16"/>
            </w:rPr>
            <w:t xml:space="preserve">Código: </w:t>
          </w:r>
          <w:r w:rsidR="008B781E">
            <w:rPr>
              <w:rFonts w:ascii="Arial" w:hAnsi="Arial" w:cs="Arial"/>
              <w:b/>
              <w:sz w:val="16"/>
              <w:szCs w:val="16"/>
            </w:rPr>
            <w:t>123456789X</w:t>
          </w:r>
        </w:p>
      </w:tc>
      <w:tc>
        <w:tcPr>
          <w:tcW w:w="1542" w:type="dxa"/>
          <w:shd w:val="clear" w:color="auto" w:fill="auto"/>
          <w:vAlign w:val="center"/>
        </w:tcPr>
        <w:p w14:paraId="1A230659" w14:textId="77777777"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Versión: </w:t>
          </w:r>
          <w:r w:rsidR="00D1764B">
            <w:rPr>
              <w:rFonts w:ascii="Arial" w:hAnsi="Arial" w:cs="Arial"/>
              <w:b/>
              <w:sz w:val="16"/>
              <w:szCs w:val="16"/>
            </w:rPr>
            <w:t>1</w:t>
          </w:r>
        </w:p>
      </w:tc>
      <w:tc>
        <w:tcPr>
          <w:tcW w:w="2139" w:type="dxa"/>
          <w:shd w:val="clear" w:color="auto" w:fill="auto"/>
          <w:vAlign w:val="center"/>
        </w:tcPr>
        <w:p w14:paraId="4CB74F8F" w14:textId="77777777"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Fecha: </w:t>
          </w:r>
          <w:r w:rsidR="00D1764B">
            <w:rPr>
              <w:rFonts w:ascii="Arial" w:hAnsi="Arial" w:cs="Arial"/>
              <w:b/>
              <w:sz w:val="16"/>
              <w:szCs w:val="16"/>
            </w:rPr>
            <w:t>20/12/2018</w:t>
          </w:r>
        </w:p>
      </w:tc>
      <w:tc>
        <w:tcPr>
          <w:tcW w:w="1478" w:type="dxa"/>
          <w:shd w:val="clear" w:color="auto" w:fill="auto"/>
          <w:vAlign w:val="center"/>
        </w:tcPr>
        <w:p w14:paraId="2F7408E0" w14:textId="77777777" w:rsidR="00DD1328" w:rsidRPr="005F2B70" w:rsidRDefault="005F2B70" w:rsidP="00DD1328">
          <w:pPr>
            <w:widowControl w:val="0"/>
            <w:rPr>
              <w:rFonts w:ascii="Arial" w:hAnsi="Arial" w:cs="Arial"/>
              <w:b/>
              <w:sz w:val="16"/>
              <w:szCs w:val="16"/>
            </w:rPr>
          </w:pPr>
          <w:r w:rsidRPr="005F2B70">
            <w:rPr>
              <w:rFonts w:ascii="Arial" w:hAnsi="Arial" w:cs="Arial"/>
              <w:b/>
              <w:sz w:val="16"/>
              <w:szCs w:val="16"/>
            </w:rPr>
            <w:t xml:space="preserve">Página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PAGE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r w:rsidRPr="005F2B70">
            <w:rPr>
              <w:rFonts w:ascii="Arial" w:hAnsi="Arial" w:cs="Arial"/>
              <w:b/>
              <w:sz w:val="16"/>
              <w:szCs w:val="16"/>
            </w:rPr>
            <w:t xml:space="preserve"> de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NUMPAGES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p>
      </w:tc>
    </w:tr>
  </w:tbl>
  <w:p w14:paraId="42775AEC" w14:textId="77777777" w:rsidR="00572249" w:rsidRDefault="00572249" w:rsidP="0092413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18" w15:restartNumberingAfterBreak="0">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2" w15:restartNumberingAfterBreak="0">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4" w15:restartNumberingAfterBreak="0">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1" w15:restartNumberingAfterBreak="0">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5"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CC92291"/>
    <w:multiLevelType w:val="multilevel"/>
    <w:tmpl w:val="2A58BA54"/>
    <w:lvl w:ilvl="0">
      <w:start w:val="1"/>
      <w:numFmt w:val="decimal"/>
      <w:pStyle w:val="Ttulo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num w:numId="1">
    <w:abstractNumId w:val="2"/>
  </w:num>
  <w:num w:numId="2">
    <w:abstractNumId w:val="14"/>
  </w:num>
  <w:num w:numId="3">
    <w:abstractNumId w:val="21"/>
  </w:num>
  <w:num w:numId="4">
    <w:abstractNumId w:val="37"/>
  </w:num>
  <w:num w:numId="5">
    <w:abstractNumId w:val="34"/>
  </w:num>
  <w:num w:numId="6">
    <w:abstractNumId w:val="40"/>
  </w:num>
  <w:num w:numId="7">
    <w:abstractNumId w:val="17"/>
  </w:num>
  <w:num w:numId="8">
    <w:abstractNumId w:val="23"/>
  </w:num>
  <w:num w:numId="9">
    <w:abstractNumId w:val="22"/>
  </w:num>
  <w:num w:numId="10">
    <w:abstractNumId w:val="31"/>
  </w:num>
  <w:num w:numId="11">
    <w:abstractNumId w:val="11"/>
  </w:num>
  <w:num w:numId="12">
    <w:abstractNumId w:val="18"/>
  </w:num>
  <w:num w:numId="13">
    <w:abstractNumId w:val="27"/>
  </w:num>
  <w:num w:numId="14">
    <w:abstractNumId w:val="12"/>
  </w:num>
  <w:num w:numId="15">
    <w:abstractNumId w:val="13"/>
  </w:num>
  <w:num w:numId="16">
    <w:abstractNumId w:val="24"/>
  </w:num>
  <w:num w:numId="17">
    <w:abstractNumId w:val="32"/>
  </w:num>
  <w:num w:numId="18">
    <w:abstractNumId w:val="39"/>
  </w:num>
  <w:num w:numId="19">
    <w:abstractNumId w:val="36"/>
  </w:num>
  <w:num w:numId="20">
    <w:abstractNumId w:val="35"/>
  </w:num>
  <w:num w:numId="21">
    <w:abstractNumId w:val="41"/>
  </w:num>
  <w:num w:numId="22">
    <w:abstractNumId w:val="30"/>
  </w:num>
  <w:num w:numId="23">
    <w:abstractNumId w:val="29"/>
  </w:num>
  <w:num w:numId="24">
    <w:abstractNumId w:val="16"/>
  </w:num>
  <w:num w:numId="25">
    <w:abstractNumId w:val="28"/>
  </w:num>
  <w:num w:numId="26">
    <w:abstractNumId w:val="19"/>
  </w:num>
  <w:num w:numId="27">
    <w:abstractNumId w:val="26"/>
  </w:num>
  <w:num w:numId="28">
    <w:abstractNumId w:val="38"/>
  </w:num>
  <w:num w:numId="29">
    <w:abstractNumId w:val="15"/>
  </w:num>
  <w:num w:numId="30">
    <w:abstractNumId w:val="20"/>
  </w:num>
  <w:num w:numId="31">
    <w:abstractNumId w:val="33"/>
  </w:num>
  <w:num w:numId="32">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348F"/>
    <w:rsid w:val="00023617"/>
    <w:rsid w:val="000244BC"/>
    <w:rsid w:val="00024D0B"/>
    <w:rsid w:val="0002652E"/>
    <w:rsid w:val="00026944"/>
    <w:rsid w:val="00027875"/>
    <w:rsid w:val="0003195D"/>
    <w:rsid w:val="00031DDE"/>
    <w:rsid w:val="00032ED1"/>
    <w:rsid w:val="000336F2"/>
    <w:rsid w:val="000337F4"/>
    <w:rsid w:val="00033CDA"/>
    <w:rsid w:val="0003507E"/>
    <w:rsid w:val="00035209"/>
    <w:rsid w:val="000412AE"/>
    <w:rsid w:val="0004199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6F1E"/>
    <w:rsid w:val="000D7148"/>
    <w:rsid w:val="000D75B8"/>
    <w:rsid w:val="000D7AB8"/>
    <w:rsid w:val="000D7D3C"/>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5130"/>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D2"/>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1191"/>
    <w:rsid w:val="001E1737"/>
    <w:rsid w:val="001E1CD5"/>
    <w:rsid w:val="001E1E16"/>
    <w:rsid w:val="001E2460"/>
    <w:rsid w:val="001E3123"/>
    <w:rsid w:val="001E4587"/>
    <w:rsid w:val="001E4978"/>
    <w:rsid w:val="001E57BC"/>
    <w:rsid w:val="001E5C00"/>
    <w:rsid w:val="001E6230"/>
    <w:rsid w:val="001E640A"/>
    <w:rsid w:val="001E7484"/>
    <w:rsid w:val="001F0181"/>
    <w:rsid w:val="001F17E9"/>
    <w:rsid w:val="001F22D2"/>
    <w:rsid w:val="001F26B1"/>
    <w:rsid w:val="001F28AD"/>
    <w:rsid w:val="001F35C9"/>
    <w:rsid w:val="001F365B"/>
    <w:rsid w:val="001F3D4E"/>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538A"/>
    <w:rsid w:val="0023595C"/>
    <w:rsid w:val="00235D56"/>
    <w:rsid w:val="002369AA"/>
    <w:rsid w:val="00236C69"/>
    <w:rsid w:val="002376CA"/>
    <w:rsid w:val="00241732"/>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3823"/>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BF0"/>
    <w:rsid w:val="003220B7"/>
    <w:rsid w:val="003231EB"/>
    <w:rsid w:val="00323E85"/>
    <w:rsid w:val="00324C14"/>
    <w:rsid w:val="00324D96"/>
    <w:rsid w:val="00324EF3"/>
    <w:rsid w:val="00324FD0"/>
    <w:rsid w:val="0032539B"/>
    <w:rsid w:val="0032624C"/>
    <w:rsid w:val="00326FF1"/>
    <w:rsid w:val="00327A04"/>
    <w:rsid w:val="003311E3"/>
    <w:rsid w:val="00331CF6"/>
    <w:rsid w:val="00332765"/>
    <w:rsid w:val="00332A5E"/>
    <w:rsid w:val="00334891"/>
    <w:rsid w:val="003352F2"/>
    <w:rsid w:val="00336186"/>
    <w:rsid w:val="00336432"/>
    <w:rsid w:val="003364C8"/>
    <w:rsid w:val="0034034F"/>
    <w:rsid w:val="003413B9"/>
    <w:rsid w:val="003416DC"/>
    <w:rsid w:val="0034227D"/>
    <w:rsid w:val="003431AE"/>
    <w:rsid w:val="00345A1D"/>
    <w:rsid w:val="0034685A"/>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1121"/>
    <w:rsid w:val="003A31C1"/>
    <w:rsid w:val="003A3331"/>
    <w:rsid w:val="003A3F67"/>
    <w:rsid w:val="003A471B"/>
    <w:rsid w:val="003A4AFC"/>
    <w:rsid w:val="003A4D0E"/>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26FDC"/>
    <w:rsid w:val="0043016E"/>
    <w:rsid w:val="00431338"/>
    <w:rsid w:val="0043173A"/>
    <w:rsid w:val="004320EB"/>
    <w:rsid w:val="004327A4"/>
    <w:rsid w:val="00432941"/>
    <w:rsid w:val="00433C28"/>
    <w:rsid w:val="00434725"/>
    <w:rsid w:val="00434B42"/>
    <w:rsid w:val="00434E80"/>
    <w:rsid w:val="00435230"/>
    <w:rsid w:val="00436319"/>
    <w:rsid w:val="0043749B"/>
    <w:rsid w:val="00440170"/>
    <w:rsid w:val="00441926"/>
    <w:rsid w:val="00441A2C"/>
    <w:rsid w:val="00441F8D"/>
    <w:rsid w:val="00442792"/>
    <w:rsid w:val="004428F3"/>
    <w:rsid w:val="0044325A"/>
    <w:rsid w:val="00443DE9"/>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EE3"/>
    <w:rsid w:val="004672D5"/>
    <w:rsid w:val="004734E8"/>
    <w:rsid w:val="004738E1"/>
    <w:rsid w:val="00475C60"/>
    <w:rsid w:val="0047718B"/>
    <w:rsid w:val="004803E4"/>
    <w:rsid w:val="00480826"/>
    <w:rsid w:val="00480C0F"/>
    <w:rsid w:val="00482047"/>
    <w:rsid w:val="004832DC"/>
    <w:rsid w:val="004836A5"/>
    <w:rsid w:val="00483A4A"/>
    <w:rsid w:val="0048556B"/>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273A"/>
    <w:rsid w:val="004A3EEC"/>
    <w:rsid w:val="004A4025"/>
    <w:rsid w:val="004A498B"/>
    <w:rsid w:val="004A5F0E"/>
    <w:rsid w:val="004A6890"/>
    <w:rsid w:val="004A7976"/>
    <w:rsid w:val="004A7A9B"/>
    <w:rsid w:val="004B0968"/>
    <w:rsid w:val="004B1C35"/>
    <w:rsid w:val="004B22E3"/>
    <w:rsid w:val="004B2696"/>
    <w:rsid w:val="004B40A9"/>
    <w:rsid w:val="004B4B3C"/>
    <w:rsid w:val="004B5433"/>
    <w:rsid w:val="004B771C"/>
    <w:rsid w:val="004B7AF7"/>
    <w:rsid w:val="004C0336"/>
    <w:rsid w:val="004C0E00"/>
    <w:rsid w:val="004C1514"/>
    <w:rsid w:val="004C250F"/>
    <w:rsid w:val="004C283C"/>
    <w:rsid w:val="004C3C60"/>
    <w:rsid w:val="004C44D5"/>
    <w:rsid w:val="004C4664"/>
    <w:rsid w:val="004C6C7D"/>
    <w:rsid w:val="004C7841"/>
    <w:rsid w:val="004D05ED"/>
    <w:rsid w:val="004D0718"/>
    <w:rsid w:val="004D11EF"/>
    <w:rsid w:val="004D1328"/>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C7E"/>
    <w:rsid w:val="00553048"/>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C5"/>
    <w:rsid w:val="005675F1"/>
    <w:rsid w:val="005677EE"/>
    <w:rsid w:val="005678CD"/>
    <w:rsid w:val="0056791C"/>
    <w:rsid w:val="00570CC8"/>
    <w:rsid w:val="0057111E"/>
    <w:rsid w:val="00571E79"/>
    <w:rsid w:val="00572249"/>
    <w:rsid w:val="00573D81"/>
    <w:rsid w:val="00573E9B"/>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588"/>
    <w:rsid w:val="005B0F7F"/>
    <w:rsid w:val="005B10AF"/>
    <w:rsid w:val="005B113A"/>
    <w:rsid w:val="005B1526"/>
    <w:rsid w:val="005B19C8"/>
    <w:rsid w:val="005B1D0C"/>
    <w:rsid w:val="005B336D"/>
    <w:rsid w:val="005B42B7"/>
    <w:rsid w:val="005B4AD5"/>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A21"/>
    <w:rsid w:val="00716690"/>
    <w:rsid w:val="00717805"/>
    <w:rsid w:val="00717E66"/>
    <w:rsid w:val="007210E7"/>
    <w:rsid w:val="00721DAB"/>
    <w:rsid w:val="00722355"/>
    <w:rsid w:val="0072270F"/>
    <w:rsid w:val="0072274E"/>
    <w:rsid w:val="00722DFF"/>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596"/>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A096C"/>
    <w:rsid w:val="007A196A"/>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F26"/>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4C80"/>
    <w:rsid w:val="00835219"/>
    <w:rsid w:val="008355CE"/>
    <w:rsid w:val="008356A8"/>
    <w:rsid w:val="00835855"/>
    <w:rsid w:val="00835D29"/>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6ADB"/>
    <w:rsid w:val="008972F0"/>
    <w:rsid w:val="008975BD"/>
    <w:rsid w:val="008A043B"/>
    <w:rsid w:val="008A115E"/>
    <w:rsid w:val="008A1BAB"/>
    <w:rsid w:val="008A1BCD"/>
    <w:rsid w:val="008A201B"/>
    <w:rsid w:val="008A36AE"/>
    <w:rsid w:val="008A3F44"/>
    <w:rsid w:val="008A4305"/>
    <w:rsid w:val="008A5085"/>
    <w:rsid w:val="008A51A2"/>
    <w:rsid w:val="008A5829"/>
    <w:rsid w:val="008A688B"/>
    <w:rsid w:val="008A6F9F"/>
    <w:rsid w:val="008A7CDB"/>
    <w:rsid w:val="008B05A5"/>
    <w:rsid w:val="008B1E49"/>
    <w:rsid w:val="008B2863"/>
    <w:rsid w:val="008B2AE4"/>
    <w:rsid w:val="008B2DEA"/>
    <w:rsid w:val="008B324D"/>
    <w:rsid w:val="008B4030"/>
    <w:rsid w:val="008B4805"/>
    <w:rsid w:val="008B4F0B"/>
    <w:rsid w:val="008B69E1"/>
    <w:rsid w:val="008B73D8"/>
    <w:rsid w:val="008B781E"/>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77BF"/>
    <w:rsid w:val="008F0874"/>
    <w:rsid w:val="008F1743"/>
    <w:rsid w:val="008F388E"/>
    <w:rsid w:val="008F4450"/>
    <w:rsid w:val="008F5656"/>
    <w:rsid w:val="008F5DDA"/>
    <w:rsid w:val="008F60F8"/>
    <w:rsid w:val="008F6AF7"/>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A1C"/>
    <w:rsid w:val="00927BFE"/>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743B"/>
    <w:rsid w:val="009E7F5E"/>
    <w:rsid w:val="009F08E7"/>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1A13"/>
    <w:rsid w:val="00A24242"/>
    <w:rsid w:val="00A24450"/>
    <w:rsid w:val="00A24D25"/>
    <w:rsid w:val="00A24DA2"/>
    <w:rsid w:val="00A25BCC"/>
    <w:rsid w:val="00A2647E"/>
    <w:rsid w:val="00A268DF"/>
    <w:rsid w:val="00A27815"/>
    <w:rsid w:val="00A27CBF"/>
    <w:rsid w:val="00A302EC"/>
    <w:rsid w:val="00A305C6"/>
    <w:rsid w:val="00A3174F"/>
    <w:rsid w:val="00A31975"/>
    <w:rsid w:val="00A31AF9"/>
    <w:rsid w:val="00A31BAA"/>
    <w:rsid w:val="00A32429"/>
    <w:rsid w:val="00A34687"/>
    <w:rsid w:val="00A3566A"/>
    <w:rsid w:val="00A35683"/>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215C"/>
    <w:rsid w:val="00AA2EDA"/>
    <w:rsid w:val="00AA34BF"/>
    <w:rsid w:val="00AA3D3B"/>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9A3"/>
    <w:rsid w:val="00AE2A50"/>
    <w:rsid w:val="00AE2B59"/>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393E"/>
    <w:rsid w:val="00B03FC6"/>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0A46"/>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D46"/>
    <w:rsid w:val="00B37E8D"/>
    <w:rsid w:val="00B37F95"/>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100F"/>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C6"/>
    <w:rsid w:val="00C075AD"/>
    <w:rsid w:val="00C07CAF"/>
    <w:rsid w:val="00C07F8C"/>
    <w:rsid w:val="00C11AF1"/>
    <w:rsid w:val="00C12945"/>
    <w:rsid w:val="00C12C41"/>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64B3"/>
    <w:rsid w:val="00C2666D"/>
    <w:rsid w:val="00C30EFE"/>
    <w:rsid w:val="00C31062"/>
    <w:rsid w:val="00C31816"/>
    <w:rsid w:val="00C31F98"/>
    <w:rsid w:val="00C32184"/>
    <w:rsid w:val="00C33F61"/>
    <w:rsid w:val="00C341C6"/>
    <w:rsid w:val="00C3482B"/>
    <w:rsid w:val="00C369DE"/>
    <w:rsid w:val="00C36EF9"/>
    <w:rsid w:val="00C36F45"/>
    <w:rsid w:val="00C40884"/>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6F3"/>
    <w:rsid w:val="00C56C26"/>
    <w:rsid w:val="00C573FB"/>
    <w:rsid w:val="00C6015C"/>
    <w:rsid w:val="00C60C55"/>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8A0"/>
    <w:rsid w:val="00C80B2C"/>
    <w:rsid w:val="00C81592"/>
    <w:rsid w:val="00C82083"/>
    <w:rsid w:val="00C8228B"/>
    <w:rsid w:val="00C826C0"/>
    <w:rsid w:val="00C829A4"/>
    <w:rsid w:val="00C82ABF"/>
    <w:rsid w:val="00C8508D"/>
    <w:rsid w:val="00C86CFF"/>
    <w:rsid w:val="00C87687"/>
    <w:rsid w:val="00C907AC"/>
    <w:rsid w:val="00C921BF"/>
    <w:rsid w:val="00C9333E"/>
    <w:rsid w:val="00C94E06"/>
    <w:rsid w:val="00C968E8"/>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4825"/>
    <w:rsid w:val="00CC4A86"/>
    <w:rsid w:val="00CC4DB9"/>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3529"/>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EFD"/>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5CBD"/>
    <w:rsid w:val="00D1685A"/>
    <w:rsid w:val="00D16F1C"/>
    <w:rsid w:val="00D1764B"/>
    <w:rsid w:val="00D1797C"/>
    <w:rsid w:val="00D20CCF"/>
    <w:rsid w:val="00D21202"/>
    <w:rsid w:val="00D21D3F"/>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3BB5"/>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ADC"/>
    <w:rsid w:val="00DC0D86"/>
    <w:rsid w:val="00DC125B"/>
    <w:rsid w:val="00DC1B01"/>
    <w:rsid w:val="00DC3FED"/>
    <w:rsid w:val="00DC45D3"/>
    <w:rsid w:val="00DC51D8"/>
    <w:rsid w:val="00DC590F"/>
    <w:rsid w:val="00DC5BF7"/>
    <w:rsid w:val="00DC71C0"/>
    <w:rsid w:val="00DC74BF"/>
    <w:rsid w:val="00DC7783"/>
    <w:rsid w:val="00DC7985"/>
    <w:rsid w:val="00DC7A66"/>
    <w:rsid w:val="00DD10EC"/>
    <w:rsid w:val="00DD1328"/>
    <w:rsid w:val="00DD2041"/>
    <w:rsid w:val="00DD2956"/>
    <w:rsid w:val="00DD3EC8"/>
    <w:rsid w:val="00DD4A2A"/>
    <w:rsid w:val="00DD4EA9"/>
    <w:rsid w:val="00DD4EC2"/>
    <w:rsid w:val="00DD5F91"/>
    <w:rsid w:val="00DD69F3"/>
    <w:rsid w:val="00DD6D67"/>
    <w:rsid w:val="00DE1A45"/>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7B15"/>
    <w:rsid w:val="00DF7BF6"/>
    <w:rsid w:val="00E00ED2"/>
    <w:rsid w:val="00E0109B"/>
    <w:rsid w:val="00E0212E"/>
    <w:rsid w:val="00E02A7D"/>
    <w:rsid w:val="00E02D5F"/>
    <w:rsid w:val="00E035CE"/>
    <w:rsid w:val="00E046C9"/>
    <w:rsid w:val="00E0488A"/>
    <w:rsid w:val="00E04B90"/>
    <w:rsid w:val="00E04E29"/>
    <w:rsid w:val="00E0511C"/>
    <w:rsid w:val="00E05ACE"/>
    <w:rsid w:val="00E05ED8"/>
    <w:rsid w:val="00E06367"/>
    <w:rsid w:val="00E11A69"/>
    <w:rsid w:val="00E11DD0"/>
    <w:rsid w:val="00E12843"/>
    <w:rsid w:val="00E131DB"/>
    <w:rsid w:val="00E1390F"/>
    <w:rsid w:val="00E1485D"/>
    <w:rsid w:val="00E14903"/>
    <w:rsid w:val="00E14F5B"/>
    <w:rsid w:val="00E15918"/>
    <w:rsid w:val="00E16DD1"/>
    <w:rsid w:val="00E174D6"/>
    <w:rsid w:val="00E20665"/>
    <w:rsid w:val="00E20B73"/>
    <w:rsid w:val="00E226C6"/>
    <w:rsid w:val="00E228A9"/>
    <w:rsid w:val="00E22B35"/>
    <w:rsid w:val="00E22B90"/>
    <w:rsid w:val="00E2344A"/>
    <w:rsid w:val="00E24511"/>
    <w:rsid w:val="00E24F22"/>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E4F"/>
    <w:rsid w:val="00E36737"/>
    <w:rsid w:val="00E37095"/>
    <w:rsid w:val="00E37501"/>
    <w:rsid w:val="00E4129A"/>
    <w:rsid w:val="00E413D6"/>
    <w:rsid w:val="00E4151A"/>
    <w:rsid w:val="00E439BB"/>
    <w:rsid w:val="00E442EC"/>
    <w:rsid w:val="00E44495"/>
    <w:rsid w:val="00E4557F"/>
    <w:rsid w:val="00E45C7F"/>
    <w:rsid w:val="00E47635"/>
    <w:rsid w:val="00E513E0"/>
    <w:rsid w:val="00E52450"/>
    <w:rsid w:val="00E52AA9"/>
    <w:rsid w:val="00E52F58"/>
    <w:rsid w:val="00E53905"/>
    <w:rsid w:val="00E53C07"/>
    <w:rsid w:val="00E549E6"/>
    <w:rsid w:val="00E55167"/>
    <w:rsid w:val="00E56A3B"/>
    <w:rsid w:val="00E56DEC"/>
    <w:rsid w:val="00E57C87"/>
    <w:rsid w:val="00E628D0"/>
    <w:rsid w:val="00E6378B"/>
    <w:rsid w:val="00E64D40"/>
    <w:rsid w:val="00E651C0"/>
    <w:rsid w:val="00E6579F"/>
    <w:rsid w:val="00E659A2"/>
    <w:rsid w:val="00E65F58"/>
    <w:rsid w:val="00E66126"/>
    <w:rsid w:val="00E6684F"/>
    <w:rsid w:val="00E668B3"/>
    <w:rsid w:val="00E66A58"/>
    <w:rsid w:val="00E67404"/>
    <w:rsid w:val="00E6752B"/>
    <w:rsid w:val="00E676F2"/>
    <w:rsid w:val="00E700B3"/>
    <w:rsid w:val="00E712AD"/>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FD7"/>
    <w:rsid w:val="00EC7195"/>
    <w:rsid w:val="00EC7CB5"/>
    <w:rsid w:val="00ED1878"/>
    <w:rsid w:val="00ED1B28"/>
    <w:rsid w:val="00ED1BEF"/>
    <w:rsid w:val="00ED29C1"/>
    <w:rsid w:val="00ED3F35"/>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66"/>
    <w:rsid w:val="00F2732B"/>
    <w:rsid w:val="00F27753"/>
    <w:rsid w:val="00F27B1D"/>
    <w:rsid w:val="00F27D1C"/>
    <w:rsid w:val="00F301E1"/>
    <w:rsid w:val="00F30660"/>
    <w:rsid w:val="00F30764"/>
    <w:rsid w:val="00F30E24"/>
    <w:rsid w:val="00F311FD"/>
    <w:rsid w:val="00F319C2"/>
    <w:rsid w:val="00F31A6C"/>
    <w:rsid w:val="00F31B09"/>
    <w:rsid w:val="00F31EF1"/>
    <w:rsid w:val="00F32257"/>
    <w:rsid w:val="00F33148"/>
    <w:rsid w:val="00F331FA"/>
    <w:rsid w:val="00F33D43"/>
    <w:rsid w:val="00F33E03"/>
    <w:rsid w:val="00F33F8C"/>
    <w:rsid w:val="00F34DA6"/>
    <w:rsid w:val="00F37BA6"/>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C69"/>
    <w:rsid w:val="00F57727"/>
    <w:rsid w:val="00F57E9B"/>
    <w:rsid w:val="00F609EE"/>
    <w:rsid w:val="00F60C57"/>
    <w:rsid w:val="00F60FE1"/>
    <w:rsid w:val="00F61035"/>
    <w:rsid w:val="00F61443"/>
    <w:rsid w:val="00F61E62"/>
    <w:rsid w:val="00F62B5C"/>
    <w:rsid w:val="00F67CDE"/>
    <w:rsid w:val="00F700D8"/>
    <w:rsid w:val="00F726D2"/>
    <w:rsid w:val="00F728DD"/>
    <w:rsid w:val="00F72F99"/>
    <w:rsid w:val="00F7362F"/>
    <w:rsid w:val="00F75B1F"/>
    <w:rsid w:val="00F75FB1"/>
    <w:rsid w:val="00F77CCF"/>
    <w:rsid w:val="00F8056E"/>
    <w:rsid w:val="00F808DB"/>
    <w:rsid w:val="00F80B6F"/>
    <w:rsid w:val="00F8170C"/>
    <w:rsid w:val="00F81805"/>
    <w:rsid w:val="00F820DC"/>
    <w:rsid w:val="00F8325D"/>
    <w:rsid w:val="00F8335C"/>
    <w:rsid w:val="00F84013"/>
    <w:rsid w:val="00F84034"/>
    <w:rsid w:val="00F846C3"/>
    <w:rsid w:val="00F84ACF"/>
    <w:rsid w:val="00F8500A"/>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89D"/>
    <w:rsid w:val="00FC1A23"/>
    <w:rsid w:val="00FC2A07"/>
    <w:rsid w:val="00FC2D08"/>
    <w:rsid w:val="00FC399E"/>
    <w:rsid w:val="00FC53E0"/>
    <w:rsid w:val="00FC5B67"/>
    <w:rsid w:val="00FC5D6F"/>
    <w:rsid w:val="00FC65CD"/>
    <w:rsid w:val="00FC6C58"/>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3137"/>
    <w:rsid w:val="00FF3B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505AF9"/>
  <w15:chartTrackingRefBased/>
  <w15:docId w15:val="{9C8AEAAB-C741-4314-9324-286C0A790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695"/>
    <w:rPr>
      <w:sz w:val="24"/>
      <w:szCs w:val="24"/>
      <w:lang w:val="es-ES" w:eastAsia="es-ES"/>
    </w:rPr>
  </w:style>
  <w:style w:type="paragraph" w:styleId="Ttulo1">
    <w:name w:val="heading 1"/>
    <w:basedOn w:val="Normal"/>
    <w:next w:val="Normal"/>
    <w:link w:val="Ttulo1C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Ttulo2">
    <w:name w:val="heading 2"/>
    <w:basedOn w:val="Ttulo1"/>
    <w:next w:val="Normal"/>
    <w:link w:val="Ttulo2Car"/>
    <w:autoRedefine/>
    <w:uiPriority w:val="99"/>
    <w:qFormat/>
    <w:rsid w:val="007A4146"/>
    <w:pPr>
      <w:numPr>
        <w:ilvl w:val="1"/>
        <w:numId w:val="8"/>
      </w:numPr>
      <w:outlineLvl w:val="1"/>
    </w:pPr>
    <w:rPr>
      <w:bCs/>
    </w:rPr>
  </w:style>
  <w:style w:type="paragraph" w:styleId="Ttulo3">
    <w:name w:val="heading 3"/>
    <w:basedOn w:val="Ttulo1"/>
    <w:next w:val="Normal"/>
    <w:link w:val="Ttulo3Car"/>
    <w:uiPriority w:val="99"/>
    <w:qFormat/>
    <w:rsid w:val="005D19EA"/>
    <w:pPr>
      <w:numPr>
        <w:ilvl w:val="2"/>
        <w:numId w:val="8"/>
      </w:numPr>
      <w:outlineLvl w:val="2"/>
    </w:pPr>
    <w:rPr>
      <w:bCs/>
      <w:i/>
      <w:lang w:val="x-none"/>
    </w:rPr>
  </w:style>
  <w:style w:type="paragraph" w:styleId="Ttulo4">
    <w:name w:val="heading 4"/>
    <w:basedOn w:val="Ttulo1"/>
    <w:next w:val="Normal"/>
    <w:link w:val="Ttulo4Car"/>
    <w:uiPriority w:val="99"/>
    <w:qFormat/>
    <w:rsid w:val="005D19EA"/>
    <w:pPr>
      <w:numPr>
        <w:ilvl w:val="3"/>
        <w:numId w:val="8"/>
      </w:numPr>
      <w:outlineLvl w:val="3"/>
    </w:pPr>
    <w:rPr>
      <w:b w:val="0"/>
    </w:rPr>
  </w:style>
  <w:style w:type="paragraph" w:styleId="Ttulo5">
    <w:name w:val="heading 5"/>
    <w:basedOn w:val="Normal"/>
    <w:next w:val="Normal"/>
    <w:link w:val="Ttulo5C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Ttulo6">
    <w:name w:val="heading 6"/>
    <w:basedOn w:val="Normal"/>
    <w:next w:val="Normal"/>
    <w:link w:val="Ttulo6C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Ttulo7">
    <w:name w:val="heading 7"/>
    <w:basedOn w:val="Normal"/>
    <w:next w:val="Normal"/>
    <w:link w:val="Ttulo7C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Ttulo8">
    <w:name w:val="heading 8"/>
    <w:basedOn w:val="Normal"/>
    <w:next w:val="Normal"/>
    <w:link w:val="Ttulo8C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Ttulo9">
    <w:name w:val="heading 9"/>
    <w:basedOn w:val="Normal"/>
    <w:next w:val="Normal"/>
    <w:link w:val="Ttulo9C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50044E"/>
    <w:rPr>
      <w:rFonts w:ascii="Arial" w:hAnsi="Arial"/>
      <w:b/>
      <w:sz w:val="28"/>
      <w:lang w:val="es-ES_tradnl" w:eastAsia="en-US"/>
    </w:rPr>
  </w:style>
  <w:style w:type="character" w:customStyle="1" w:styleId="Ttulo2Car">
    <w:name w:val="Título 2 Car"/>
    <w:link w:val="Ttulo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Ttulo4Car">
    <w:name w:val="Título 4 Car"/>
    <w:link w:val="Ttulo4"/>
    <w:uiPriority w:val="99"/>
    <w:locked/>
    <w:rsid w:val="00F51D48"/>
    <w:rPr>
      <w:rFonts w:ascii="Calibri" w:hAnsi="Calibri" w:cs="Calibri"/>
      <w:lang w:val="es-ES_tradnl" w:eastAsia="en-US"/>
    </w:rPr>
  </w:style>
  <w:style w:type="character" w:customStyle="1" w:styleId="Ttulo5Car">
    <w:name w:val="Título 5 Car"/>
    <w:link w:val="Ttulo5"/>
    <w:uiPriority w:val="99"/>
    <w:locked/>
    <w:rsid w:val="00F51D48"/>
    <w:rPr>
      <w:sz w:val="22"/>
      <w:lang w:val="en-US" w:eastAsia="en-US"/>
    </w:rPr>
  </w:style>
  <w:style w:type="character" w:customStyle="1" w:styleId="Ttulo6Car">
    <w:name w:val="Título 6 Car"/>
    <w:link w:val="Ttulo6"/>
    <w:uiPriority w:val="99"/>
    <w:locked/>
    <w:rsid w:val="00F51D48"/>
    <w:rPr>
      <w:i/>
      <w:sz w:val="22"/>
      <w:lang w:val="en-US" w:eastAsia="en-US"/>
    </w:rPr>
  </w:style>
  <w:style w:type="character" w:customStyle="1" w:styleId="Ttulo7Car">
    <w:name w:val="Título 7 Car"/>
    <w:link w:val="Ttulo7"/>
    <w:uiPriority w:val="99"/>
    <w:locked/>
    <w:rsid w:val="00F51D48"/>
    <w:rPr>
      <w:lang w:val="en-US" w:eastAsia="en-US"/>
    </w:rPr>
  </w:style>
  <w:style w:type="character" w:customStyle="1" w:styleId="Ttulo8Car">
    <w:name w:val="Título 8 Car"/>
    <w:link w:val="Ttulo8"/>
    <w:uiPriority w:val="99"/>
    <w:locked/>
    <w:rsid w:val="00F51D48"/>
    <w:rPr>
      <w:i/>
      <w:lang w:val="en-US" w:eastAsia="en-US"/>
    </w:rPr>
  </w:style>
  <w:style w:type="character" w:customStyle="1" w:styleId="Ttulo9Car">
    <w:name w:val="Título 9 Car"/>
    <w:link w:val="Ttulo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Textoindependiente"/>
    <w:uiPriority w:val="99"/>
    <w:rsid w:val="0000699E"/>
    <w:pPr>
      <w:widowControl w:val="0"/>
      <w:suppressAutoHyphens/>
      <w:spacing w:after="0"/>
    </w:pPr>
    <w:rPr>
      <w:rFonts w:ascii="Arial" w:hAnsi="Arial" w:cs="Tahoma"/>
      <w:i/>
      <w:color w:val="808080"/>
      <w:sz w:val="22"/>
      <w:lang w:val="es-MX" w:eastAsia="en-US"/>
    </w:rPr>
  </w:style>
  <w:style w:type="paragraph" w:styleId="Textoindependiente">
    <w:name w:val="Body Text"/>
    <w:basedOn w:val="Normal"/>
    <w:link w:val="TextoindependienteCar"/>
    <w:uiPriority w:val="99"/>
    <w:rsid w:val="0000699E"/>
    <w:pPr>
      <w:spacing w:after="120"/>
    </w:pPr>
  </w:style>
  <w:style w:type="character" w:customStyle="1" w:styleId="TextoindependienteCar">
    <w:name w:val="Texto independiente Car"/>
    <w:link w:val="Textoindependiente"/>
    <w:uiPriority w:val="99"/>
    <w:semiHidden/>
    <w:locked/>
    <w:rsid w:val="00F51D48"/>
    <w:rPr>
      <w:rFonts w:cs="Times New Roman"/>
      <w:sz w:val="24"/>
      <w:szCs w:val="24"/>
      <w:lang w:val="es-ES" w:eastAsia="es-ES"/>
    </w:rPr>
  </w:style>
  <w:style w:type="paragraph" w:styleId="Encabezado">
    <w:name w:val="header"/>
    <w:aliases w:val="Haut de page,encabezado"/>
    <w:basedOn w:val="Normal"/>
    <w:link w:val="EncabezadoCar"/>
    <w:rsid w:val="0000699E"/>
    <w:pPr>
      <w:tabs>
        <w:tab w:val="center" w:pos="4419"/>
        <w:tab w:val="right" w:pos="8838"/>
      </w:tabs>
      <w:spacing w:after="120"/>
      <w:jc w:val="both"/>
    </w:pPr>
  </w:style>
  <w:style w:type="character" w:customStyle="1" w:styleId="EncabezadoCar">
    <w:name w:val="Encabezado Car"/>
    <w:aliases w:val="Haut de page Car,encabezado Car"/>
    <w:link w:val="Encabezado"/>
    <w:locked/>
    <w:rsid w:val="00F51D48"/>
    <w:rPr>
      <w:rFonts w:cs="Times New Roman"/>
      <w:sz w:val="24"/>
      <w:szCs w:val="24"/>
      <w:lang w:val="es-ES" w:eastAsia="es-ES"/>
    </w:rPr>
  </w:style>
  <w:style w:type="paragraph" w:customStyle="1" w:styleId="Puesto">
    <w:name w:val="Puesto"/>
    <w:aliases w:val="Title"/>
    <w:basedOn w:val="Normal"/>
    <w:next w:val="Normal"/>
    <w:link w:val="TtuloCar"/>
    <w:uiPriority w:val="99"/>
    <w:qFormat/>
    <w:rsid w:val="005D19EA"/>
    <w:pPr>
      <w:widowControl w:val="0"/>
      <w:jc w:val="center"/>
    </w:pPr>
    <w:rPr>
      <w:rFonts w:ascii="Cambria" w:hAnsi="Cambria"/>
      <w:b/>
      <w:bCs/>
      <w:kern w:val="28"/>
      <w:sz w:val="32"/>
      <w:szCs w:val="32"/>
    </w:rPr>
  </w:style>
  <w:style w:type="character" w:customStyle="1" w:styleId="TtuloCar">
    <w:name w:val="Título Car"/>
    <w:link w:val="Puesto"/>
    <w:uiPriority w:val="99"/>
    <w:locked/>
    <w:rsid w:val="00F51D48"/>
    <w:rPr>
      <w:rFonts w:ascii="Cambria" w:hAnsi="Cambria" w:cs="Times New Roman"/>
      <w:b/>
      <w:bCs/>
      <w:kern w:val="28"/>
      <w:sz w:val="32"/>
      <w:szCs w:val="32"/>
      <w:lang w:val="es-ES" w:eastAsia="es-ES"/>
    </w:rPr>
  </w:style>
  <w:style w:type="paragraph" w:styleId="TD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D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ipervnculo">
    <w:name w:val="Hyperlink"/>
    <w:uiPriority w:val="99"/>
    <w:rsid w:val="005D19EA"/>
    <w:rPr>
      <w:rFonts w:cs="Times New Roman"/>
      <w:color w:val="0000FF"/>
      <w:u w:val="single"/>
    </w:rPr>
  </w:style>
  <w:style w:type="paragraph" w:styleId="Textoindependiente2">
    <w:name w:val="Body Text 2"/>
    <w:basedOn w:val="Normal"/>
    <w:link w:val="Textoindependiente2Car"/>
    <w:uiPriority w:val="99"/>
    <w:rsid w:val="005D19EA"/>
    <w:pPr>
      <w:spacing w:after="120" w:line="480" w:lineRule="auto"/>
    </w:pPr>
  </w:style>
  <w:style w:type="character" w:customStyle="1" w:styleId="Textoindependiente2Car">
    <w:name w:val="Texto independiente 2 Car"/>
    <w:link w:val="Textoindependiente2"/>
    <w:uiPriority w:val="99"/>
    <w:semiHidden/>
    <w:locked/>
    <w:rsid w:val="00F51D48"/>
    <w:rPr>
      <w:rFonts w:cs="Times New Roman"/>
      <w:sz w:val="24"/>
      <w:szCs w:val="24"/>
      <w:lang w:val="es-ES" w:eastAsia="es-ES"/>
    </w:rPr>
  </w:style>
  <w:style w:type="paragraph" w:styleId="Sangradetextonormal">
    <w:name w:val="Body Text Indent"/>
    <w:basedOn w:val="Normal"/>
    <w:link w:val="SangradetextonormalCar"/>
    <w:rsid w:val="005D19EA"/>
    <w:pPr>
      <w:spacing w:after="120"/>
      <w:ind w:left="283"/>
    </w:pPr>
  </w:style>
  <w:style w:type="character" w:customStyle="1" w:styleId="SangradetextonormalCar">
    <w:name w:val="Sangría de texto normal Car"/>
    <w:link w:val="Sangradetextonormal"/>
    <w:uiPriority w:val="99"/>
    <w:semiHidden/>
    <w:locked/>
    <w:rsid w:val="00F51D48"/>
    <w:rPr>
      <w:rFonts w:cs="Times New Roman"/>
      <w:sz w:val="24"/>
      <w:szCs w:val="24"/>
      <w:lang w:val="es-ES" w:eastAsia="es-ES"/>
    </w:rPr>
  </w:style>
  <w:style w:type="paragraph" w:styleId="Sangranormal">
    <w:name w:val="Normal Indent"/>
    <w:basedOn w:val="Normal"/>
    <w:uiPriority w:val="99"/>
    <w:rsid w:val="00CE77D6"/>
    <w:pPr>
      <w:ind w:left="1416"/>
    </w:pPr>
    <w:rPr>
      <w:szCs w:val="20"/>
      <w:lang w:val="es-ES_tradnl"/>
    </w:rPr>
  </w:style>
  <w:style w:type="character" w:styleId="Textoennegrita">
    <w:name w:val="Strong"/>
    <w:uiPriority w:val="99"/>
    <w:qFormat/>
    <w:rsid w:val="00CE77D6"/>
    <w:rPr>
      <w:rFonts w:cs="Times New Roman"/>
      <w:b/>
      <w:bCs/>
    </w:rPr>
  </w:style>
  <w:style w:type="paragraph" w:customStyle="1" w:styleId="Heading1-FormatOnly">
    <w:name w:val="Heading 1 - Format Only"/>
    <w:basedOn w:val="Ttulo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Textoindependiente"/>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Sangra2detindependiente"/>
    <w:uiPriority w:val="99"/>
    <w:rsid w:val="00F41389"/>
    <w:pPr>
      <w:widowControl w:val="0"/>
      <w:spacing w:after="0" w:line="240" w:lineRule="atLeast"/>
      <w:ind w:left="0" w:firstLine="720"/>
      <w:jc w:val="both"/>
    </w:pPr>
    <w:rPr>
      <w:szCs w:val="20"/>
      <w:lang w:eastAsia="en-US"/>
    </w:rPr>
  </w:style>
  <w:style w:type="paragraph" w:styleId="Sangra2detindependiente">
    <w:name w:val="Body Text Indent 2"/>
    <w:basedOn w:val="Normal"/>
    <w:link w:val="Sangra2detindependienteCar"/>
    <w:uiPriority w:val="99"/>
    <w:rsid w:val="00F41389"/>
    <w:pPr>
      <w:spacing w:after="120" w:line="480" w:lineRule="auto"/>
      <w:ind w:left="283"/>
    </w:pPr>
  </w:style>
  <w:style w:type="character" w:customStyle="1" w:styleId="Sangra2detindependienteCar">
    <w:name w:val="Sangría 2 de t. independiente Car"/>
    <w:link w:val="Sangra2detindependiente"/>
    <w:uiPriority w:val="99"/>
    <w:semiHidden/>
    <w:locked/>
    <w:rsid w:val="00F51D48"/>
    <w:rPr>
      <w:rFonts w:cs="Times New Roman"/>
      <w:sz w:val="24"/>
      <w:szCs w:val="24"/>
      <w:lang w:val="es-ES" w:eastAsia="es-ES"/>
    </w:rPr>
  </w:style>
  <w:style w:type="character" w:styleId="Refdecomentario">
    <w:name w:val="annotation reference"/>
    <w:uiPriority w:val="99"/>
    <w:semiHidden/>
    <w:rsid w:val="00CF5CDE"/>
    <w:rPr>
      <w:rFonts w:cs="Times New Roman"/>
      <w:sz w:val="16"/>
      <w:szCs w:val="16"/>
    </w:rPr>
  </w:style>
  <w:style w:type="paragraph" w:styleId="Textocomentario">
    <w:name w:val="annotation text"/>
    <w:basedOn w:val="Normal"/>
    <w:link w:val="TextocomentarioCar"/>
    <w:uiPriority w:val="99"/>
    <w:semiHidden/>
    <w:rsid w:val="00CF5CDE"/>
    <w:rPr>
      <w:sz w:val="20"/>
      <w:szCs w:val="20"/>
    </w:rPr>
  </w:style>
  <w:style w:type="character" w:customStyle="1" w:styleId="TextocomentarioCar">
    <w:name w:val="Texto comentario Car"/>
    <w:link w:val="Textocomentario"/>
    <w:uiPriority w:val="99"/>
    <w:semiHidden/>
    <w:locked/>
    <w:rsid w:val="00F51D48"/>
    <w:rPr>
      <w:rFonts w:cs="Times New Roman"/>
      <w:sz w:val="20"/>
      <w:szCs w:val="20"/>
      <w:lang w:val="es-ES" w:eastAsia="es-ES"/>
    </w:rPr>
  </w:style>
  <w:style w:type="paragraph" w:styleId="Textodeglobo">
    <w:name w:val="Balloon Text"/>
    <w:basedOn w:val="Normal"/>
    <w:link w:val="TextodegloboCar"/>
    <w:uiPriority w:val="99"/>
    <w:semiHidden/>
    <w:rsid w:val="00CF5CDE"/>
    <w:rPr>
      <w:sz w:val="2"/>
      <w:szCs w:val="20"/>
    </w:rPr>
  </w:style>
  <w:style w:type="character" w:customStyle="1" w:styleId="TextodegloboCar">
    <w:name w:val="Texto de globo Car"/>
    <w:link w:val="Textodeglobo"/>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tulo">
    <w:name w:val="Subtitle"/>
    <w:basedOn w:val="Normal"/>
    <w:link w:val="SubttuloCar"/>
    <w:uiPriority w:val="99"/>
    <w:qFormat/>
    <w:rsid w:val="00553048"/>
    <w:rPr>
      <w:rFonts w:ascii="Cambria" w:hAnsi="Cambria"/>
    </w:rPr>
  </w:style>
  <w:style w:type="character" w:customStyle="1" w:styleId="SubttuloCar">
    <w:name w:val="Subtítulo Car"/>
    <w:link w:val="Subttulo"/>
    <w:uiPriority w:val="99"/>
    <w:locked/>
    <w:rsid w:val="00F51D48"/>
    <w:rPr>
      <w:rFonts w:ascii="Cambria" w:hAnsi="Cambria" w:cs="Times New Roman"/>
      <w:sz w:val="24"/>
      <w:szCs w:val="24"/>
      <w:lang w:val="es-ES" w:eastAsia="es-ES"/>
    </w:rPr>
  </w:style>
  <w:style w:type="table" w:styleId="Tablaconcuadrcula">
    <w:name w:val="Table Grid"/>
    <w:basedOn w:val="Tablanormal"/>
    <w:uiPriority w:val="99"/>
    <w:rsid w:val="000C1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rsid w:val="0087196B"/>
    <w:rPr>
      <w:b/>
      <w:bCs/>
    </w:rPr>
  </w:style>
  <w:style w:type="character" w:customStyle="1" w:styleId="AsuntodelcomentarioCar">
    <w:name w:val="Asunto del comentario Car"/>
    <w:link w:val="Asuntodelcomentario"/>
    <w:uiPriority w:val="99"/>
    <w:semiHidden/>
    <w:locked/>
    <w:rsid w:val="00F51D48"/>
    <w:rPr>
      <w:rFonts w:cs="Times New Roman"/>
      <w:b/>
      <w:bCs/>
      <w:sz w:val="20"/>
      <w:szCs w:val="20"/>
      <w:lang w:val="es-ES" w:eastAsia="es-ES"/>
    </w:rPr>
  </w:style>
  <w:style w:type="paragraph" w:styleId="Piedepgina">
    <w:name w:val="footer"/>
    <w:basedOn w:val="Normal"/>
    <w:link w:val="PiedepginaCar"/>
    <w:rsid w:val="00172374"/>
    <w:pPr>
      <w:tabs>
        <w:tab w:val="center" w:pos="4252"/>
        <w:tab w:val="right" w:pos="8504"/>
      </w:tabs>
    </w:pPr>
  </w:style>
  <w:style w:type="character" w:customStyle="1" w:styleId="PiedepginaCar">
    <w:name w:val="Pie de página Car"/>
    <w:link w:val="Piedepgina"/>
    <w:uiPriority w:val="99"/>
    <w:semiHidden/>
    <w:locked/>
    <w:rsid w:val="00F51D48"/>
    <w:rPr>
      <w:rFonts w:cs="Times New Roman"/>
      <w:sz w:val="24"/>
      <w:szCs w:val="24"/>
      <w:lang w:val="es-ES" w:eastAsia="es-ES"/>
    </w:rPr>
  </w:style>
  <w:style w:type="character" w:styleId="Nmerodepgina">
    <w:name w:val="page number"/>
    <w:uiPriority w:val="99"/>
    <w:rsid w:val="006D1376"/>
    <w:rPr>
      <w:rFonts w:cs="Times New Roman"/>
    </w:rPr>
  </w:style>
  <w:style w:type="paragraph" w:customStyle="1" w:styleId="TitPlntlla2">
    <w:name w:val="TitPlntlla2"/>
    <w:basedOn w:val="Ttulo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Ttulo2"/>
    <w:uiPriority w:val="99"/>
    <w:rsid w:val="004327A4"/>
  </w:style>
  <w:style w:type="paragraph" w:customStyle="1" w:styleId="TitPntlla5">
    <w:name w:val="TitPntlla5"/>
    <w:basedOn w:val="Ttulo3"/>
    <w:autoRedefine/>
    <w:uiPriority w:val="99"/>
    <w:rsid w:val="00CD182E"/>
    <w:pPr>
      <w:numPr>
        <w:ilvl w:val="0"/>
        <w:numId w:val="1"/>
      </w:numPr>
      <w:tabs>
        <w:tab w:val="left" w:pos="720"/>
      </w:tabs>
    </w:pPr>
    <w:rPr>
      <w:b w:val="0"/>
      <w:i w:val="0"/>
    </w:rPr>
  </w:style>
  <w:style w:type="paragraph" w:customStyle="1" w:styleId="TipPlntlla6">
    <w:name w:val="TipPlntlla6"/>
    <w:basedOn w:val="Ttulo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Ttulo3Car">
    <w:name w:val="Título 3 Car"/>
    <w:link w:val="Ttulo3"/>
    <w:uiPriority w:val="99"/>
    <w:locked/>
    <w:rsid w:val="00193CA2"/>
    <w:rPr>
      <w:rFonts w:ascii="Calibri" w:hAnsi="Calibri" w:cs="Calibri"/>
      <w:b/>
      <w:bCs/>
      <w:i/>
      <w:lang w:eastAsia="en-US"/>
    </w:rPr>
  </w:style>
  <w:style w:type="paragraph" w:styleId="Prrafodelista">
    <w:name w:val="List Paragraph"/>
    <w:basedOn w:val="Normal"/>
    <w:link w:val="PrrafodelistaC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Principiodelformulario">
    <w:name w:val="HTML Top of Form"/>
    <w:basedOn w:val="Normal"/>
    <w:next w:val="Normal"/>
    <w:link w:val="z-PrincipiodelformularioC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PrincipiodelformularioCar">
    <w:name w:val="z-Principio del formulario Car"/>
    <w:link w:val="z-Principiodelformulario"/>
    <w:uiPriority w:val="99"/>
    <w:locked/>
    <w:rsid w:val="000E1678"/>
    <w:rPr>
      <w:rFonts w:ascii="Arial" w:hAnsi="Arial" w:cs="Arial"/>
      <w:vanish/>
      <w:sz w:val="16"/>
      <w:szCs w:val="16"/>
    </w:rPr>
  </w:style>
  <w:style w:type="paragraph" w:styleId="z-Finaldelformulario">
    <w:name w:val="HTML Bottom of Form"/>
    <w:basedOn w:val="Normal"/>
    <w:next w:val="Normal"/>
    <w:link w:val="z-FinaldelformularioC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FinaldelformularioCar">
    <w:name w:val="z-Final del formulario Car"/>
    <w:link w:val="z-Finaldelformulario"/>
    <w:uiPriority w:val="99"/>
    <w:locked/>
    <w:rsid w:val="000E1678"/>
    <w:rPr>
      <w:rFonts w:ascii="Arial" w:hAnsi="Arial" w:cs="Arial"/>
      <w:vanish/>
      <w:sz w:val="16"/>
      <w:szCs w:val="16"/>
    </w:rPr>
  </w:style>
  <w:style w:type="paragraph" w:styleId="Textonotapie">
    <w:name w:val="footnote text"/>
    <w:basedOn w:val="Normal"/>
    <w:link w:val="TextonotapieCar"/>
    <w:uiPriority w:val="99"/>
    <w:rsid w:val="004224D9"/>
    <w:rPr>
      <w:sz w:val="20"/>
      <w:szCs w:val="20"/>
      <w:lang w:val="x-none" w:eastAsia="x-none"/>
    </w:rPr>
  </w:style>
  <w:style w:type="character" w:customStyle="1" w:styleId="TextonotapieCar">
    <w:name w:val="Texto nota pie Car"/>
    <w:link w:val="Textonotapie"/>
    <w:uiPriority w:val="99"/>
    <w:locked/>
    <w:rsid w:val="004224D9"/>
    <w:rPr>
      <w:rFonts w:cs="Times New Roman"/>
    </w:rPr>
  </w:style>
  <w:style w:type="character" w:styleId="Refdenotaalpi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Hipervnculovisitado">
    <w:name w:val="FollowedHyperlink"/>
    <w:uiPriority w:val="99"/>
    <w:semiHidden/>
    <w:unhideWhenUsed/>
    <w:locked/>
    <w:rsid w:val="00D5639E"/>
    <w:rPr>
      <w:color w:val="800080"/>
      <w:u w:val="single"/>
    </w:rPr>
  </w:style>
  <w:style w:type="paragraph" w:styleId="Textonotaalfinal">
    <w:name w:val="endnote text"/>
    <w:basedOn w:val="Normal"/>
    <w:link w:val="TextonotaalfinalCar"/>
    <w:uiPriority w:val="99"/>
    <w:semiHidden/>
    <w:unhideWhenUsed/>
    <w:locked/>
    <w:rsid w:val="00520106"/>
    <w:rPr>
      <w:sz w:val="20"/>
      <w:szCs w:val="20"/>
    </w:rPr>
  </w:style>
  <w:style w:type="character" w:customStyle="1" w:styleId="TextonotaalfinalCar">
    <w:name w:val="Texto nota al final Car"/>
    <w:link w:val="Textonotaalfinal"/>
    <w:uiPriority w:val="99"/>
    <w:semiHidden/>
    <w:rsid w:val="00520106"/>
    <w:rPr>
      <w:lang w:val="es-ES" w:eastAsia="es-ES"/>
    </w:rPr>
  </w:style>
  <w:style w:type="character" w:styleId="Refdenotaalfinal">
    <w:name w:val="endnote reference"/>
    <w:uiPriority w:val="99"/>
    <w:semiHidden/>
    <w:unhideWhenUsed/>
    <w:locked/>
    <w:rsid w:val="00520106"/>
    <w:rPr>
      <w:vertAlign w:val="superscript"/>
    </w:rPr>
  </w:style>
  <w:style w:type="character" w:customStyle="1" w:styleId="PrrafodelistaCar">
    <w:name w:val="Párrafo de lista Car"/>
    <w:link w:val="Prrafodelista"/>
    <w:uiPriority w:val="34"/>
    <w:locked/>
    <w:rsid w:val="00084D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76151-53E4-4759-8010-B8597EA8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DERS - [Codigo Proyecto] - V3.0</Template>
  <TotalTime>586</TotalTime>
  <Pages>4</Pages>
  <Words>599</Words>
  <Characters>3296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DERS -GOBTBOG0045- 3.0</vt:lpstr>
    </vt:vector>
  </TitlesOfParts>
  <Company/>
  <LinksUpToDate>false</LinksUpToDate>
  <CharactersWithSpaces>3888</CharactersWithSpaces>
  <SharedDoc>false</SharedDoc>
  <HLinks>
    <vt:vector size="30" baseType="variant">
      <vt:variant>
        <vt:i4>1048626</vt:i4>
      </vt:variant>
      <vt:variant>
        <vt:i4>26</vt:i4>
      </vt:variant>
      <vt:variant>
        <vt:i4>0</vt:i4>
      </vt:variant>
      <vt:variant>
        <vt:i4>5</vt:i4>
      </vt:variant>
      <vt:variant>
        <vt:lpwstr/>
      </vt:variant>
      <vt:variant>
        <vt:lpwstr>_Toc532221778</vt:lpwstr>
      </vt:variant>
      <vt:variant>
        <vt:i4>1048626</vt:i4>
      </vt:variant>
      <vt:variant>
        <vt:i4>20</vt:i4>
      </vt:variant>
      <vt:variant>
        <vt:i4>0</vt:i4>
      </vt:variant>
      <vt:variant>
        <vt:i4>5</vt:i4>
      </vt:variant>
      <vt:variant>
        <vt:lpwstr/>
      </vt:variant>
      <vt:variant>
        <vt:lpwstr>_Toc532221777</vt:lpwstr>
      </vt:variant>
      <vt:variant>
        <vt:i4>1048626</vt:i4>
      </vt:variant>
      <vt:variant>
        <vt:i4>14</vt:i4>
      </vt:variant>
      <vt:variant>
        <vt:i4>0</vt:i4>
      </vt:variant>
      <vt:variant>
        <vt:i4>5</vt:i4>
      </vt:variant>
      <vt:variant>
        <vt:lpwstr/>
      </vt:variant>
      <vt:variant>
        <vt:lpwstr>_Toc532221776</vt:lpwstr>
      </vt:variant>
      <vt:variant>
        <vt:i4>1048626</vt:i4>
      </vt:variant>
      <vt:variant>
        <vt:i4>8</vt:i4>
      </vt:variant>
      <vt:variant>
        <vt:i4>0</vt:i4>
      </vt:variant>
      <vt:variant>
        <vt:i4>5</vt:i4>
      </vt:variant>
      <vt:variant>
        <vt:lpwstr/>
      </vt:variant>
      <vt:variant>
        <vt:lpwstr>_Toc532221775</vt:lpwstr>
      </vt:variant>
      <vt:variant>
        <vt:i4>1048626</vt:i4>
      </vt:variant>
      <vt:variant>
        <vt:i4>2</vt:i4>
      </vt:variant>
      <vt:variant>
        <vt:i4>0</vt:i4>
      </vt:variant>
      <vt:variant>
        <vt:i4>5</vt:i4>
      </vt:variant>
      <vt:variant>
        <vt:lpwstr/>
      </vt:variant>
      <vt:variant>
        <vt:lpwstr>_Toc532221774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Liliana Calderón</dc:creator>
  <cp:keywords/>
  <dc:description/>
  <cp:lastModifiedBy>Alvaro Ramirez Lopez</cp:lastModifiedBy>
  <cp:revision>6</cp:revision>
  <cp:lastPrinted>2011-07-14T14:23:00Z</cp:lastPrinted>
  <dcterms:created xsi:type="dcterms:W3CDTF">2022-02-25T07:25:00Z</dcterms:created>
  <dcterms:modified xsi:type="dcterms:W3CDTF">2022-02-27T01:13:00Z</dcterms:modified>
</cp:coreProperties>
</file>